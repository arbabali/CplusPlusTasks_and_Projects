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4488F" w14:textId="77777777" w:rsidR="006D7BD4" w:rsidRDefault="006D7BD4" w:rsidP="006D7BD4">
      <w:pPr>
        <w:pStyle w:val="BodyText"/>
        <w:spacing w:before="6"/>
        <w:rPr>
          <w:sz w:val="6"/>
        </w:rPr>
      </w:pPr>
    </w:p>
    <w:p w14:paraId="48604514" w14:textId="77777777" w:rsidR="006D7BD4" w:rsidRDefault="006D7BD4" w:rsidP="006D7BD4">
      <w:pPr>
        <w:pStyle w:val="BodyText"/>
        <w:ind w:left="-2" w:right="-38"/>
        <w:rPr>
          <w:sz w:val="20"/>
        </w:rPr>
      </w:pPr>
      <w:r>
        <w:rPr>
          <w:noProof/>
          <w:sz w:val="20"/>
        </w:rPr>
        <mc:AlternateContent>
          <mc:Choice Requires="wpg">
            <w:drawing>
              <wp:inline distT="0" distB="0" distL="0" distR="0" wp14:anchorId="3B33854C" wp14:editId="60DBF456">
                <wp:extent cx="5904865" cy="914250"/>
                <wp:effectExtent l="0" t="0" r="19685" b="196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4865" cy="914250"/>
                          <a:chOff x="5" y="0"/>
                          <a:chExt cx="9299" cy="1164"/>
                        </a:xfrm>
                      </wpg:grpSpPr>
                      <wps:wsp>
                        <wps:cNvPr id="2" name="Line 208"/>
                        <wps:cNvCnPr>
                          <a:cxnSpLocks noChangeShapeType="1"/>
                        </wps:cNvCnPr>
                        <wps:spPr bwMode="auto">
                          <a:xfrm>
                            <a:off x="10" y="5"/>
                            <a:ext cx="928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209"/>
                        <wps:cNvCnPr>
                          <a:cxnSpLocks noChangeShapeType="1"/>
                        </wps:cNvCnPr>
                        <wps:spPr bwMode="auto">
                          <a:xfrm>
                            <a:off x="10" y="1160"/>
                            <a:ext cx="928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210"/>
                        <wps:cNvCnPr>
                          <a:cxnSpLocks noChangeShapeType="1"/>
                        </wps:cNvCnPr>
                        <wps:spPr bwMode="auto">
                          <a:xfrm>
                            <a:off x="5" y="0"/>
                            <a:ext cx="0" cy="116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211"/>
                        <wps:cNvCnPr>
                          <a:cxnSpLocks noChangeShapeType="1"/>
                        </wps:cNvCnPr>
                        <wps:spPr bwMode="auto">
                          <a:xfrm>
                            <a:off x="9304" y="0"/>
                            <a:ext cx="0" cy="116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Text Box 212"/>
                        <wps:cNvSpPr txBox="1">
                          <a:spLocks noChangeArrowheads="1"/>
                        </wps:cNvSpPr>
                        <wps:spPr bwMode="auto">
                          <a:xfrm>
                            <a:off x="7296" y="38"/>
                            <a:ext cx="191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466C" w14:textId="72BF2F62" w:rsidR="00C2455A" w:rsidRDefault="00051434" w:rsidP="006D7BD4">
                              <w:pPr>
                                <w:spacing w:line="266" w:lineRule="exact"/>
                                <w:rPr>
                                  <w:sz w:val="24"/>
                                </w:rPr>
                              </w:pPr>
                              <w:r>
                                <w:rPr>
                                  <w:sz w:val="24"/>
                                </w:rPr>
                                <w:t>10</w:t>
                              </w:r>
                              <w:r w:rsidR="00C2455A">
                                <w:rPr>
                                  <w:sz w:val="24"/>
                                </w:rPr>
                                <w:t xml:space="preserve">h </w:t>
                              </w:r>
                              <w:r>
                                <w:rPr>
                                  <w:sz w:val="24"/>
                                </w:rPr>
                                <w:t>May</w:t>
                              </w:r>
                              <w:r w:rsidR="00C2455A">
                                <w:rPr>
                                  <w:sz w:val="24"/>
                                </w:rPr>
                                <w:t xml:space="preserve"> 20</w:t>
                              </w:r>
                              <w:r>
                                <w:rPr>
                                  <w:sz w:val="24"/>
                                </w:rPr>
                                <w:t>20</w:t>
                              </w:r>
                            </w:p>
                          </w:txbxContent>
                        </wps:txbx>
                        <wps:bodyPr rot="0" vert="horz" wrap="square" lIns="0" tIns="0" rIns="0" bIns="0" anchor="t" anchorCtr="0" upright="1">
                          <a:noAutofit/>
                        </wps:bodyPr>
                      </wps:wsp>
                      <wps:wsp>
                        <wps:cNvPr id="7" name="Text Box 213"/>
                        <wps:cNvSpPr txBox="1">
                          <a:spLocks noChangeArrowheads="1"/>
                        </wps:cNvSpPr>
                        <wps:spPr bwMode="auto">
                          <a:xfrm>
                            <a:off x="3554" y="38"/>
                            <a:ext cx="221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1AFB8" w14:textId="1F935B4C" w:rsidR="00C2455A" w:rsidRDefault="00C2455A" w:rsidP="006D7BD4">
                              <w:pPr>
                                <w:spacing w:line="266" w:lineRule="exact"/>
                                <w:rPr>
                                  <w:b/>
                                  <w:sz w:val="24"/>
                                </w:rPr>
                              </w:pPr>
                              <w:r>
                                <w:rPr>
                                  <w:b/>
                                  <w:sz w:val="24"/>
                                </w:rPr>
                                <w:t>3. assignment/</w:t>
                              </w:r>
                              <w:r w:rsidR="00051434">
                                <w:rPr>
                                  <w:b/>
                                  <w:sz w:val="24"/>
                                </w:rPr>
                                <w:t>6</w:t>
                              </w:r>
                              <w:r>
                                <w:rPr>
                                  <w:b/>
                                  <w:sz w:val="24"/>
                                </w:rPr>
                                <w:t>. Task</w:t>
                              </w:r>
                            </w:p>
                          </w:txbxContent>
                        </wps:txbx>
                        <wps:bodyPr rot="0" vert="horz" wrap="square" lIns="0" tIns="0" rIns="0" bIns="0" anchor="t" anchorCtr="0" upright="1">
                          <a:noAutofit/>
                        </wps:bodyPr>
                      </wps:wsp>
                      <wps:wsp>
                        <wps:cNvPr id="8" name="Text Box 214"/>
                        <wps:cNvSpPr txBox="1">
                          <a:spLocks noChangeArrowheads="1"/>
                        </wps:cNvSpPr>
                        <wps:spPr bwMode="auto">
                          <a:xfrm>
                            <a:off x="117" y="38"/>
                            <a:ext cx="3113" cy="1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F593E" w14:textId="0162CAF5" w:rsidR="00C2455A" w:rsidRDefault="00051434" w:rsidP="006D7BD4">
                              <w:pPr>
                                <w:spacing w:line="266" w:lineRule="exact"/>
                                <w:rPr>
                                  <w:b/>
                                  <w:sz w:val="24"/>
                                </w:rPr>
                              </w:pPr>
                              <w:r>
                                <w:rPr>
                                  <w:b/>
                                  <w:sz w:val="24"/>
                                </w:rPr>
                                <w:t>ARBAB ALI</w:t>
                              </w:r>
                            </w:p>
                            <w:p w14:paraId="3EDC35F4" w14:textId="20DD9300" w:rsidR="00051434" w:rsidRDefault="00192E1E" w:rsidP="006D7BD4">
                              <w:pPr>
                                <w:ind w:right="304"/>
                              </w:pPr>
                              <w:r>
                                <w:rPr>
                                  <w:sz w:val="24"/>
                                </w:rPr>
                                <w:t>arbabniz123@gmail.com</w:t>
                              </w:r>
                            </w:p>
                            <w:p w14:paraId="4E4AF334" w14:textId="713978AE" w:rsidR="00C2455A" w:rsidRDefault="00C2455A" w:rsidP="006D7BD4">
                              <w:pPr>
                                <w:ind w:right="304"/>
                                <w:rPr>
                                  <w:sz w:val="24"/>
                                </w:rPr>
                              </w:pPr>
                            </w:p>
                          </w:txbxContent>
                        </wps:txbx>
                        <wps:bodyPr rot="0" vert="horz" wrap="square" lIns="0" tIns="0" rIns="0" bIns="0" anchor="t" anchorCtr="0" upright="1">
                          <a:noAutofit/>
                        </wps:bodyPr>
                      </wps:wsp>
                    </wpg:wgp>
                  </a:graphicData>
                </a:graphic>
              </wp:inline>
            </w:drawing>
          </mc:Choice>
          <mc:Fallback>
            <w:pict>
              <v:group w14:anchorId="3B33854C" id="Group 1" o:spid="_x0000_s1026" style="width:464.95pt;height:1in;mso-position-horizontal-relative:char;mso-position-vertical-relative:line" coordorigin="5" coordsize="9299,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">
                <v:line id="Line 208" o:spid="_x0000_s1027" style="position:absolute;visibility:visible;mso-wrap-style:square" from="10,5" to="9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v:line id="Line 209" o:spid="_x0000_s1028" style="position:absolute;visibility:visible;mso-wrap-style:square" from="10,1160" to="9299,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210" o:spid="_x0000_s1029" style="position:absolute;visibility:visible;mso-wrap-style:square" from="5,0" to="5,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211" o:spid="_x0000_s1030" style="position:absolute;visibility:visible;mso-wrap-style:square" from="9304,0" to="9304,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shapetype id="_x0000_t202" coordsize="21600,21600" o:spt="202" path="m,l,21600r21600,l21600,xe">
                  <v:stroke joinstyle="miter"/>
                  <v:path gradientshapeok="t" o:connecttype="rect"/>
                </v:shapetype>
                <v:shape id="Text Box 212" o:spid="_x0000_s1031" type="#_x0000_t202" style="position:absolute;left:7296;top:38;width:191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00D466C" w14:textId="72BF2F62" w:rsidR="00C2455A" w:rsidRDefault="00051434" w:rsidP="006D7BD4">
                        <w:pPr>
                          <w:spacing w:line="266" w:lineRule="exact"/>
                          <w:rPr>
                            <w:sz w:val="24"/>
                          </w:rPr>
                        </w:pPr>
                        <w:r>
                          <w:rPr>
                            <w:sz w:val="24"/>
                          </w:rPr>
                          <w:t>10</w:t>
                        </w:r>
                        <w:r w:rsidR="00C2455A">
                          <w:rPr>
                            <w:sz w:val="24"/>
                          </w:rPr>
                          <w:t xml:space="preserve">h </w:t>
                        </w:r>
                        <w:r>
                          <w:rPr>
                            <w:sz w:val="24"/>
                          </w:rPr>
                          <w:t>May</w:t>
                        </w:r>
                        <w:r w:rsidR="00C2455A">
                          <w:rPr>
                            <w:sz w:val="24"/>
                          </w:rPr>
                          <w:t xml:space="preserve"> 20</w:t>
                        </w:r>
                        <w:r>
                          <w:rPr>
                            <w:sz w:val="24"/>
                          </w:rPr>
                          <w:t>20</w:t>
                        </w:r>
                      </w:p>
                    </w:txbxContent>
                  </v:textbox>
                </v:shape>
                <v:shape id="Text Box 213" o:spid="_x0000_s1032" type="#_x0000_t202" style="position:absolute;left:3554;top:38;width:22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6F1AFB8" w14:textId="1F935B4C" w:rsidR="00C2455A" w:rsidRDefault="00C2455A" w:rsidP="006D7BD4">
                        <w:pPr>
                          <w:spacing w:line="266" w:lineRule="exact"/>
                          <w:rPr>
                            <w:b/>
                            <w:sz w:val="24"/>
                          </w:rPr>
                        </w:pPr>
                        <w:r>
                          <w:rPr>
                            <w:b/>
                            <w:sz w:val="24"/>
                          </w:rPr>
                          <w:t>3. assignment/</w:t>
                        </w:r>
                        <w:r w:rsidR="00051434">
                          <w:rPr>
                            <w:b/>
                            <w:sz w:val="24"/>
                          </w:rPr>
                          <w:t>6</w:t>
                        </w:r>
                        <w:r>
                          <w:rPr>
                            <w:b/>
                            <w:sz w:val="24"/>
                          </w:rPr>
                          <w:t>. Task</w:t>
                        </w:r>
                      </w:p>
                    </w:txbxContent>
                  </v:textbox>
                </v:shape>
                <v:shape id="Text Box 214" o:spid="_x0000_s1033" type="#_x0000_t202" style="position:absolute;left:117;top:38;width:3113;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2ADF593E" w14:textId="0162CAF5" w:rsidR="00C2455A" w:rsidRDefault="00051434" w:rsidP="006D7BD4">
                        <w:pPr>
                          <w:spacing w:line="266" w:lineRule="exact"/>
                          <w:rPr>
                            <w:b/>
                            <w:sz w:val="24"/>
                          </w:rPr>
                        </w:pPr>
                        <w:r>
                          <w:rPr>
                            <w:b/>
                            <w:sz w:val="24"/>
                          </w:rPr>
                          <w:t>ARBAB ALI</w:t>
                        </w:r>
                      </w:p>
                      <w:p w14:paraId="3EDC35F4" w14:textId="20DD9300" w:rsidR="00051434" w:rsidRDefault="00192E1E" w:rsidP="006D7BD4">
                        <w:pPr>
                          <w:ind w:right="304"/>
                        </w:pPr>
                        <w:r>
                          <w:rPr>
                            <w:sz w:val="24"/>
                          </w:rPr>
                          <w:t>arbabniz123@gmail.com</w:t>
                        </w:r>
                      </w:p>
                      <w:p w14:paraId="4E4AF334" w14:textId="713978AE" w:rsidR="00C2455A" w:rsidRDefault="00C2455A" w:rsidP="006D7BD4">
                        <w:pPr>
                          <w:ind w:right="304"/>
                          <w:rPr>
                            <w:sz w:val="24"/>
                          </w:rPr>
                        </w:pPr>
                      </w:p>
                    </w:txbxContent>
                  </v:textbox>
                </v:shape>
                <w10:anchorlock/>
              </v:group>
            </w:pict>
          </mc:Fallback>
        </mc:AlternateContent>
      </w:r>
    </w:p>
    <w:p w14:paraId="3046F3C6" w14:textId="77777777" w:rsidR="006D7BD4" w:rsidRDefault="006D7BD4" w:rsidP="006D7BD4">
      <w:pPr>
        <w:pStyle w:val="BodyText"/>
        <w:spacing w:before="3"/>
        <w:rPr>
          <w:sz w:val="9"/>
        </w:rPr>
      </w:pPr>
    </w:p>
    <w:p w14:paraId="2D02AECD" w14:textId="77777777" w:rsidR="006D7BD4" w:rsidRDefault="006D7BD4" w:rsidP="006D7BD4">
      <w:pPr>
        <w:pStyle w:val="Heading1"/>
        <w:spacing w:before="92"/>
      </w:pPr>
      <w:r>
        <w:t>Task</w:t>
      </w:r>
    </w:p>
    <w:p w14:paraId="100A2508" w14:textId="6621AAF2" w:rsidR="00394F12" w:rsidRDefault="00394F12" w:rsidP="00394F12">
      <w:pPr>
        <w:rPr>
          <w:rFonts w:asciiTheme="minorBidi" w:hAnsiTheme="minorBidi" w:cstheme="minorBidi"/>
          <w:sz w:val="18"/>
          <w:szCs w:val="18"/>
        </w:rPr>
      </w:pPr>
      <w:r w:rsidRPr="00394F12">
        <w:rPr>
          <w:rFonts w:asciiTheme="minorBidi" w:hAnsiTheme="minorBidi" w:cstheme="minorBidi"/>
          <w:sz w:val="18"/>
          <w:szCs w:val="18"/>
        </w:rPr>
        <w:t xml:space="preserve">We are simulating the animals of the tundra. There are colonies of prey and predator animals. The number of animals in a colony affect the number of animals in other colonies. There are three predator species: the snowy owl, the arctic fox and the wolf. There are three kinds of prey: the lemming, the arctic hare and the gopher. If the number of prey animals increase, predators can reproduce more quickly. If the number of </w:t>
      </w:r>
      <w:proofErr w:type="gramStart"/>
      <w:r w:rsidRPr="00394F12">
        <w:rPr>
          <w:rFonts w:asciiTheme="minorBidi" w:hAnsiTheme="minorBidi" w:cstheme="minorBidi"/>
          <w:sz w:val="18"/>
          <w:szCs w:val="18"/>
        </w:rPr>
        <w:t>prey</w:t>
      </w:r>
      <w:proofErr w:type="gramEnd"/>
      <w:r w:rsidRPr="00394F12">
        <w:rPr>
          <w:rFonts w:asciiTheme="minorBidi" w:hAnsiTheme="minorBidi" w:cstheme="minorBidi"/>
          <w:sz w:val="18"/>
          <w:szCs w:val="18"/>
        </w:rPr>
        <w:t xml:space="preserve"> is very large, most of them will wander away because they cannot find enough food. If the number of predators is large, the number of the prey decreases quicker as they are preyed upon. Each colony has a name, a species, and the number of animals in the colony. The prey species are affected by the different predator species as follows. The number of animals in their own colony changes first, then they influence the predators.</w:t>
      </w:r>
    </w:p>
    <w:p w14:paraId="530731D9" w14:textId="77777777" w:rsidR="00394F12" w:rsidRDefault="00394F12" w:rsidP="00394F12">
      <w:pPr>
        <w:rPr>
          <w:rFonts w:asciiTheme="minorBidi" w:hAnsiTheme="minorBidi" w:cstheme="minorBidi"/>
          <w:sz w:val="18"/>
          <w:szCs w:val="18"/>
        </w:rPr>
      </w:pPr>
      <w:r w:rsidRPr="00394F12">
        <w:rPr>
          <w:rFonts w:asciiTheme="minorBidi" w:hAnsiTheme="minorBidi" w:cstheme="minorBidi"/>
          <w:b/>
          <w:bCs/>
          <w:sz w:val="22"/>
          <w:szCs w:val="22"/>
        </w:rPr>
        <w:t>Lemming:</w:t>
      </w:r>
      <w:r w:rsidRPr="00394F12">
        <w:rPr>
          <w:rFonts w:asciiTheme="minorBidi" w:hAnsiTheme="minorBidi" w:cstheme="minorBidi"/>
          <w:sz w:val="18"/>
          <w:szCs w:val="18"/>
        </w:rPr>
        <w:t xml:space="preserve"> If they are preyed upon by a predator colony, the number of animals in their colony decreases by four times the number of animals in the predator colony. The number of animals in their colony doubles every second turn. If there are less than 20 animals in the colony, all predator colonies have 20% less</w:t>
      </w:r>
      <w:r>
        <w:rPr>
          <w:rFonts w:asciiTheme="minorBidi" w:hAnsiTheme="minorBidi" w:cstheme="minorBidi"/>
          <w:sz w:val="18"/>
          <w:szCs w:val="18"/>
        </w:rPr>
        <w:t xml:space="preserve"> </w:t>
      </w:r>
      <w:proofErr w:type="gramStart"/>
      <w:r w:rsidRPr="00394F12">
        <w:rPr>
          <w:rFonts w:asciiTheme="minorBidi" w:hAnsiTheme="minorBidi" w:cstheme="minorBidi"/>
          <w:sz w:val="18"/>
          <w:szCs w:val="18"/>
        </w:rPr>
        <w:t>offspring’s</w:t>
      </w:r>
      <w:proofErr w:type="gramEnd"/>
      <w:r w:rsidRPr="00394F12">
        <w:rPr>
          <w:rFonts w:asciiTheme="minorBidi" w:hAnsiTheme="minorBidi" w:cstheme="minorBidi"/>
          <w:sz w:val="18"/>
          <w:szCs w:val="18"/>
        </w:rPr>
        <w:t>. If there are more than 200 animals in the colony, the number of animals in the colony decreases to 30</w:t>
      </w:r>
    </w:p>
    <w:p w14:paraId="16F681B5" w14:textId="77777777" w:rsidR="00192E1E" w:rsidRDefault="00394F12" w:rsidP="00394F12">
      <w:pPr>
        <w:rPr>
          <w:rFonts w:asciiTheme="minorBidi" w:hAnsiTheme="minorBidi" w:cstheme="minorBidi"/>
          <w:sz w:val="18"/>
          <w:szCs w:val="18"/>
        </w:rPr>
      </w:pPr>
      <w:r w:rsidRPr="00394F12">
        <w:rPr>
          <w:rFonts w:asciiTheme="minorBidi" w:hAnsiTheme="minorBidi" w:cstheme="minorBidi"/>
          <w:b/>
          <w:bCs/>
          <w:sz w:val="24"/>
          <w:szCs w:val="24"/>
        </w:rPr>
        <w:t>Hare:</w:t>
      </w:r>
      <w:r w:rsidRPr="00394F12">
        <w:rPr>
          <w:rFonts w:asciiTheme="minorBidi" w:hAnsiTheme="minorBidi" w:cstheme="minorBidi"/>
          <w:sz w:val="24"/>
          <w:szCs w:val="24"/>
        </w:rPr>
        <w:t xml:space="preserve"> </w:t>
      </w:r>
      <w:r w:rsidRPr="00394F12">
        <w:rPr>
          <w:rFonts w:asciiTheme="minorBidi" w:hAnsiTheme="minorBidi" w:cstheme="minorBidi"/>
          <w:sz w:val="18"/>
          <w:szCs w:val="18"/>
        </w:rPr>
        <w:t>If they are preyed upon by a predator</w:t>
      </w:r>
      <w:r>
        <w:rPr>
          <w:rFonts w:asciiTheme="minorBidi" w:hAnsiTheme="minorBidi" w:cstheme="minorBidi"/>
          <w:sz w:val="18"/>
          <w:szCs w:val="18"/>
        </w:rPr>
        <w:t xml:space="preserve"> </w:t>
      </w:r>
      <w:r w:rsidRPr="00394F12">
        <w:rPr>
          <w:rFonts w:asciiTheme="minorBidi" w:hAnsiTheme="minorBidi" w:cstheme="minorBidi"/>
          <w:sz w:val="18"/>
          <w:szCs w:val="18"/>
        </w:rPr>
        <w:t>colony, the number of animals in their colony decreases by double the number of animals in the predator colony. The number of animals in their colony grows by 5</w:t>
      </w:r>
    </w:p>
    <w:p w14:paraId="5D41289D" w14:textId="47295033" w:rsidR="00394F12" w:rsidRDefault="00394F12" w:rsidP="00394F12">
      <w:pPr>
        <w:rPr>
          <w:rFonts w:asciiTheme="minorBidi" w:hAnsiTheme="minorBidi" w:cstheme="minorBidi"/>
          <w:sz w:val="18"/>
          <w:szCs w:val="18"/>
        </w:rPr>
      </w:pPr>
      <w:r w:rsidRPr="00394F12">
        <w:rPr>
          <w:rFonts w:asciiTheme="minorBidi" w:hAnsiTheme="minorBidi" w:cstheme="minorBidi"/>
          <w:sz w:val="18"/>
          <w:szCs w:val="18"/>
        </w:rPr>
        <w:t>0 percent (to one and a half times their previous number) every second turn. If there are less than 10 animals in the colony, every predator colonies have20%less offspring</w:t>
      </w:r>
      <w:r>
        <w:rPr>
          <w:rFonts w:asciiTheme="minorBidi" w:hAnsiTheme="minorBidi" w:cstheme="minorBidi"/>
          <w:sz w:val="18"/>
          <w:szCs w:val="18"/>
        </w:rPr>
        <w:t xml:space="preserve"> </w:t>
      </w:r>
      <w:r w:rsidRPr="00394F12">
        <w:rPr>
          <w:rFonts w:asciiTheme="minorBidi" w:hAnsiTheme="minorBidi" w:cstheme="minorBidi"/>
          <w:sz w:val="18"/>
          <w:szCs w:val="18"/>
        </w:rPr>
        <w:t>s. If there are more than 100 animals in the colony, the number of animals in the colony decreases to 20</w:t>
      </w:r>
    </w:p>
    <w:p w14:paraId="54A55F7A" w14:textId="77777777" w:rsidR="00394F12" w:rsidRDefault="00394F12" w:rsidP="00394F12">
      <w:pPr>
        <w:rPr>
          <w:rFonts w:asciiTheme="minorBidi" w:hAnsiTheme="minorBidi" w:cstheme="minorBidi"/>
          <w:sz w:val="18"/>
          <w:szCs w:val="18"/>
        </w:rPr>
      </w:pPr>
      <w:r w:rsidRPr="00394F12">
        <w:rPr>
          <w:rFonts w:asciiTheme="minorBidi" w:hAnsiTheme="minorBidi" w:cstheme="minorBidi"/>
          <w:b/>
          <w:bCs/>
          <w:sz w:val="24"/>
          <w:szCs w:val="24"/>
        </w:rPr>
        <w:t>Gopher:</w:t>
      </w:r>
      <w:r>
        <w:rPr>
          <w:rFonts w:asciiTheme="minorBidi" w:hAnsiTheme="minorBidi" w:cstheme="minorBidi"/>
          <w:b/>
          <w:bCs/>
          <w:sz w:val="24"/>
          <w:szCs w:val="24"/>
        </w:rPr>
        <w:t xml:space="preserve"> </w:t>
      </w:r>
      <w:r w:rsidRPr="00394F12">
        <w:rPr>
          <w:rFonts w:asciiTheme="minorBidi" w:hAnsiTheme="minorBidi" w:cstheme="minorBidi"/>
          <w:sz w:val="18"/>
          <w:szCs w:val="18"/>
        </w:rPr>
        <w:t>If they are preyed upon by a predator colony, the number of animals in their colony decreases by double the number of animals in the predator colony. The number of animals in their colony doubles every fourth turn. If there are less than 30 animals in the colony, every predator colonies have20%less offspring. If there are more than 200 animals in the colony, the number of animals in the colony decreases to 40.</w:t>
      </w:r>
    </w:p>
    <w:p w14:paraId="0274670E" w14:textId="77777777" w:rsidR="00394F12" w:rsidRDefault="00394F12" w:rsidP="00394F12">
      <w:pPr>
        <w:rPr>
          <w:rFonts w:asciiTheme="minorBidi" w:hAnsiTheme="minorBidi" w:cstheme="minorBidi"/>
          <w:sz w:val="18"/>
          <w:szCs w:val="18"/>
        </w:rPr>
      </w:pPr>
    </w:p>
    <w:p w14:paraId="5FF45AB8" w14:textId="77777777" w:rsidR="00394F12" w:rsidRDefault="00394F12" w:rsidP="00394F12">
      <w:pPr>
        <w:rPr>
          <w:rFonts w:asciiTheme="minorBidi" w:hAnsiTheme="minorBidi" w:cstheme="minorBidi"/>
          <w:b/>
          <w:bCs/>
          <w:sz w:val="18"/>
          <w:szCs w:val="18"/>
        </w:rPr>
      </w:pPr>
      <w:r w:rsidRPr="00394F12">
        <w:rPr>
          <w:rFonts w:asciiTheme="minorBidi" w:hAnsiTheme="minorBidi" w:cstheme="minorBidi"/>
          <w:sz w:val="18"/>
          <w:szCs w:val="18"/>
        </w:rPr>
        <w:t xml:space="preserve">Predators choose and attack a prey colony randomly in each turn. If there are not enough animals in the attacked colony (for example, there are not four times the number of predators in a lemming colony), the number of predators also decreases: every fourth predator out of the ones who didn't get prey perishes. Predators have </w:t>
      </w:r>
      <w:proofErr w:type="spellStart"/>
      <w:r w:rsidRPr="00394F12">
        <w:rPr>
          <w:rFonts w:asciiTheme="minorBidi" w:hAnsiTheme="minorBidi" w:cstheme="minorBidi"/>
          <w:sz w:val="18"/>
          <w:szCs w:val="18"/>
        </w:rPr>
        <w:t>offsprings</w:t>
      </w:r>
      <w:proofErr w:type="spellEnd"/>
      <w:r>
        <w:rPr>
          <w:rFonts w:asciiTheme="minorBidi" w:hAnsiTheme="minorBidi" w:cstheme="minorBidi"/>
          <w:sz w:val="18"/>
          <w:szCs w:val="18"/>
        </w:rPr>
        <w:t xml:space="preserve"> </w:t>
      </w:r>
      <w:r w:rsidRPr="00394F12">
        <w:rPr>
          <w:rFonts w:asciiTheme="minorBidi" w:hAnsiTheme="minorBidi" w:cstheme="minorBidi"/>
          <w:sz w:val="18"/>
          <w:szCs w:val="18"/>
        </w:rPr>
        <w:t xml:space="preserve">every </w:t>
      </w:r>
      <w:r w:rsidRPr="00394F12">
        <w:rPr>
          <w:rFonts w:asciiTheme="minorBidi" w:hAnsiTheme="minorBidi" w:cstheme="minorBidi"/>
          <w:sz w:val="18"/>
          <w:szCs w:val="18"/>
          <w:u w:val="single"/>
        </w:rPr>
        <w:t>eighth turn</w:t>
      </w:r>
      <w:r w:rsidRPr="00394F12">
        <w:rPr>
          <w:rFonts w:asciiTheme="minorBidi" w:hAnsiTheme="minorBidi" w:cstheme="minorBidi"/>
          <w:sz w:val="18"/>
          <w:szCs w:val="18"/>
        </w:rPr>
        <w:t xml:space="preserve">. Normally, the snow owls have 1 offspring per 4 animals, the foxes have 3 </w:t>
      </w:r>
      <w:proofErr w:type="spellStart"/>
      <w:r w:rsidRPr="00394F12">
        <w:rPr>
          <w:rFonts w:asciiTheme="minorBidi" w:hAnsiTheme="minorBidi" w:cstheme="minorBidi"/>
          <w:sz w:val="18"/>
          <w:szCs w:val="18"/>
        </w:rPr>
        <w:t>offsprings</w:t>
      </w:r>
      <w:proofErr w:type="spellEnd"/>
      <w:r>
        <w:rPr>
          <w:rFonts w:asciiTheme="minorBidi" w:hAnsiTheme="minorBidi" w:cstheme="minorBidi"/>
          <w:sz w:val="18"/>
          <w:szCs w:val="18"/>
        </w:rPr>
        <w:t xml:space="preserve"> per</w:t>
      </w:r>
      <w:r w:rsidRPr="00394F12">
        <w:rPr>
          <w:rFonts w:asciiTheme="minorBidi" w:hAnsiTheme="minorBidi" w:cstheme="minorBidi"/>
          <w:sz w:val="18"/>
          <w:szCs w:val="18"/>
        </w:rPr>
        <w:t xml:space="preserve"> 4 animals, and the wolves have 2 </w:t>
      </w:r>
      <w:proofErr w:type="spellStart"/>
      <w:r w:rsidRPr="00394F12">
        <w:rPr>
          <w:rFonts w:asciiTheme="minorBidi" w:hAnsiTheme="minorBidi" w:cstheme="minorBidi"/>
          <w:sz w:val="18"/>
          <w:szCs w:val="18"/>
        </w:rPr>
        <w:t>offsprings</w:t>
      </w:r>
      <w:proofErr w:type="spellEnd"/>
      <w:r>
        <w:rPr>
          <w:rFonts w:asciiTheme="minorBidi" w:hAnsiTheme="minorBidi" w:cstheme="minorBidi"/>
          <w:sz w:val="18"/>
          <w:szCs w:val="18"/>
        </w:rPr>
        <w:t xml:space="preserve"> </w:t>
      </w:r>
      <w:r w:rsidRPr="00394F12">
        <w:rPr>
          <w:rFonts w:asciiTheme="minorBidi" w:hAnsiTheme="minorBidi" w:cstheme="minorBidi"/>
          <w:sz w:val="18"/>
          <w:szCs w:val="18"/>
        </w:rPr>
        <w:t xml:space="preserve">per 4 animals. If the number of all prey animals is more than 10 times the number of predator animals, predators have 1 more </w:t>
      </w:r>
      <w:proofErr w:type="spellStart"/>
      <w:r w:rsidRPr="00394F12">
        <w:rPr>
          <w:rFonts w:asciiTheme="minorBidi" w:hAnsiTheme="minorBidi" w:cstheme="minorBidi"/>
          <w:sz w:val="18"/>
          <w:szCs w:val="18"/>
        </w:rPr>
        <w:t>offsprings</w:t>
      </w:r>
      <w:proofErr w:type="spellEnd"/>
      <w:r w:rsidRPr="00394F12">
        <w:rPr>
          <w:rFonts w:asciiTheme="minorBidi" w:hAnsiTheme="minorBidi" w:cstheme="minorBidi"/>
          <w:sz w:val="18"/>
          <w:szCs w:val="18"/>
        </w:rPr>
        <w:t>: owls have 2 per 4 animals, foxes have 4 per 4 animals, and wolves have 3 per 4 animals. The program should read the colonies from a text file. The first line contains the number of prey and predator colonies separated by a space. Each of the next lines contains the data of one colony separated by</w:t>
      </w:r>
      <w:r>
        <w:rPr>
          <w:rFonts w:asciiTheme="minorBidi" w:hAnsiTheme="minorBidi" w:cstheme="minorBidi"/>
          <w:sz w:val="18"/>
          <w:szCs w:val="18"/>
        </w:rPr>
        <w:t xml:space="preserve"> </w:t>
      </w:r>
      <w:r w:rsidRPr="00394F12">
        <w:rPr>
          <w:rFonts w:asciiTheme="minorBidi" w:hAnsiTheme="minorBidi" w:cstheme="minorBidi"/>
          <w:sz w:val="18"/>
          <w:szCs w:val="18"/>
        </w:rPr>
        <w:t xml:space="preserve">space: their name, their species, their starting number of animals. </w:t>
      </w:r>
      <w:r w:rsidRPr="00394F12">
        <w:rPr>
          <w:rFonts w:asciiTheme="minorBidi" w:hAnsiTheme="minorBidi" w:cstheme="minorBidi"/>
          <w:b/>
          <w:bCs/>
          <w:sz w:val="18"/>
          <w:szCs w:val="18"/>
        </w:rPr>
        <w:t xml:space="preserve">The species can </w:t>
      </w:r>
      <w:proofErr w:type="gramStart"/>
      <w:r w:rsidRPr="00394F12">
        <w:rPr>
          <w:rFonts w:asciiTheme="minorBidi" w:hAnsiTheme="minorBidi" w:cstheme="minorBidi"/>
          <w:b/>
          <w:bCs/>
          <w:sz w:val="18"/>
          <w:szCs w:val="18"/>
        </w:rPr>
        <w:t>be:</w:t>
      </w:r>
      <w:proofErr w:type="gramEnd"/>
      <w:r w:rsidRPr="00394F12">
        <w:rPr>
          <w:rFonts w:asciiTheme="minorBidi" w:hAnsiTheme="minorBidi" w:cstheme="minorBidi"/>
          <w:b/>
          <w:bCs/>
          <w:sz w:val="18"/>
          <w:szCs w:val="18"/>
        </w:rPr>
        <w:t xml:space="preserve"> o -owl, f -fox, w -wolf, l -lemming, h -hare, g -gopher.</w:t>
      </w:r>
    </w:p>
    <w:p w14:paraId="383C2375" w14:textId="77777777" w:rsidR="00394F12" w:rsidRDefault="00394F12" w:rsidP="00394F12">
      <w:pPr>
        <w:rPr>
          <w:rFonts w:asciiTheme="minorBidi" w:hAnsiTheme="minorBidi" w:cstheme="minorBidi"/>
          <w:sz w:val="18"/>
          <w:szCs w:val="18"/>
        </w:rPr>
      </w:pPr>
      <w:r w:rsidRPr="00394F12">
        <w:rPr>
          <w:rFonts w:asciiTheme="minorBidi" w:hAnsiTheme="minorBidi" w:cstheme="minorBidi"/>
          <w:sz w:val="18"/>
          <w:szCs w:val="18"/>
        </w:rPr>
        <w:t xml:space="preserve">Simulate the process until each of the prey colonies becomes extinct or the number of prey </w:t>
      </w:r>
      <w:proofErr w:type="gramStart"/>
      <w:r w:rsidRPr="00394F12">
        <w:rPr>
          <w:rFonts w:asciiTheme="minorBidi" w:hAnsiTheme="minorBidi" w:cstheme="minorBidi"/>
          <w:sz w:val="18"/>
          <w:szCs w:val="18"/>
        </w:rPr>
        <w:t>animals</w:t>
      </w:r>
      <w:proofErr w:type="gramEnd"/>
      <w:r w:rsidRPr="00394F12">
        <w:rPr>
          <w:rFonts w:asciiTheme="minorBidi" w:hAnsiTheme="minorBidi" w:cstheme="minorBidi"/>
          <w:sz w:val="18"/>
          <w:szCs w:val="18"/>
        </w:rPr>
        <w:t xml:space="preserve"> quadruples compared to its starting value. Print the data of each colony in each turn. The program should ask for the name of the input file and display its</w:t>
      </w:r>
      <w:r>
        <w:rPr>
          <w:rFonts w:asciiTheme="minorBidi" w:hAnsiTheme="minorBidi" w:cstheme="minorBidi"/>
          <w:sz w:val="18"/>
          <w:szCs w:val="18"/>
        </w:rPr>
        <w:t xml:space="preserve"> </w:t>
      </w:r>
      <w:r w:rsidRPr="00394F12">
        <w:rPr>
          <w:rFonts w:asciiTheme="minorBidi" w:hAnsiTheme="minorBidi" w:cstheme="minorBidi"/>
          <w:sz w:val="18"/>
          <w:szCs w:val="18"/>
        </w:rPr>
        <w:t>contents. You can assume that the input file is correct.</w:t>
      </w:r>
    </w:p>
    <w:p w14:paraId="20C12206" w14:textId="77777777" w:rsidR="00394F12" w:rsidRDefault="00394F12" w:rsidP="00394F12">
      <w:pPr>
        <w:rPr>
          <w:rFonts w:asciiTheme="minorBidi" w:hAnsiTheme="minorBidi" w:cstheme="minorBidi"/>
          <w:sz w:val="18"/>
          <w:szCs w:val="18"/>
        </w:rPr>
      </w:pPr>
      <w:r w:rsidRPr="00394F12">
        <w:rPr>
          <w:rFonts w:asciiTheme="minorBidi" w:hAnsiTheme="minorBidi" w:cstheme="minorBidi"/>
          <w:sz w:val="18"/>
          <w:szCs w:val="18"/>
        </w:rPr>
        <w:t xml:space="preserve"> A possible input:</w:t>
      </w:r>
    </w:p>
    <w:p w14:paraId="4D5732DA" w14:textId="77777777" w:rsidR="00394F12" w:rsidRPr="007B486B" w:rsidRDefault="00394F12" w:rsidP="00394F12">
      <w:pPr>
        <w:rPr>
          <w:rFonts w:ascii="Courier New" w:hAnsi="Courier New" w:cs="Courier New"/>
        </w:rPr>
      </w:pPr>
      <w:r w:rsidRPr="00394F12">
        <w:rPr>
          <w:rFonts w:asciiTheme="minorBidi" w:hAnsiTheme="minorBidi" w:cstheme="minorBidi"/>
          <w:sz w:val="18"/>
          <w:szCs w:val="18"/>
        </w:rPr>
        <w:t>3</w:t>
      </w:r>
      <w:r w:rsidRPr="00394F12">
        <w:rPr>
          <w:rFonts w:asciiTheme="minorBidi" w:hAnsiTheme="minorBidi" w:cstheme="minorBidi"/>
          <w:sz w:val="12"/>
          <w:szCs w:val="12"/>
        </w:rPr>
        <w:t xml:space="preserve"> </w:t>
      </w:r>
      <w:r w:rsidRPr="00394F12">
        <w:rPr>
          <w:rFonts w:ascii="Courier New" w:hAnsi="Courier New" w:cs="Courier New"/>
        </w:rPr>
        <w:t>3</w:t>
      </w:r>
    </w:p>
    <w:p w14:paraId="19752A1A" w14:textId="77777777" w:rsidR="00394F12" w:rsidRPr="007B486B" w:rsidRDefault="00394F12" w:rsidP="00394F12">
      <w:pPr>
        <w:rPr>
          <w:rFonts w:ascii="Courier New" w:hAnsi="Courier New" w:cs="Courier New"/>
        </w:rPr>
      </w:pPr>
      <w:r w:rsidRPr="00394F12">
        <w:rPr>
          <w:rFonts w:ascii="Courier New" w:hAnsi="Courier New" w:cs="Courier New"/>
        </w:rPr>
        <w:t>lem1 l 86</w:t>
      </w:r>
    </w:p>
    <w:p w14:paraId="3E2885F9" w14:textId="77777777" w:rsidR="00394F12" w:rsidRPr="007B486B" w:rsidRDefault="00394F12" w:rsidP="00394F12">
      <w:pPr>
        <w:rPr>
          <w:rFonts w:ascii="Courier New" w:hAnsi="Courier New" w:cs="Courier New"/>
        </w:rPr>
      </w:pPr>
      <w:r w:rsidRPr="00394F12">
        <w:rPr>
          <w:rFonts w:ascii="Courier New" w:hAnsi="Courier New" w:cs="Courier New"/>
        </w:rPr>
        <w:t>lem2 l 90</w:t>
      </w:r>
    </w:p>
    <w:p w14:paraId="60BD0DB8" w14:textId="77777777" w:rsidR="00394F12" w:rsidRPr="007B486B" w:rsidRDefault="00394F12" w:rsidP="00394F12">
      <w:pPr>
        <w:rPr>
          <w:rFonts w:ascii="Courier New" w:hAnsi="Courier New" w:cs="Courier New"/>
        </w:rPr>
      </w:pPr>
      <w:r w:rsidRPr="00394F12">
        <w:rPr>
          <w:rFonts w:ascii="Courier New" w:hAnsi="Courier New" w:cs="Courier New"/>
        </w:rPr>
        <w:t>hare1 h 26</w:t>
      </w:r>
    </w:p>
    <w:p w14:paraId="37AC2549" w14:textId="77777777" w:rsidR="00394F12" w:rsidRPr="007B486B" w:rsidRDefault="00394F12" w:rsidP="00394F12">
      <w:pPr>
        <w:rPr>
          <w:rFonts w:ascii="Courier New" w:hAnsi="Courier New" w:cs="Courier New"/>
        </w:rPr>
      </w:pPr>
      <w:r w:rsidRPr="00394F12">
        <w:rPr>
          <w:rFonts w:ascii="Courier New" w:hAnsi="Courier New" w:cs="Courier New"/>
        </w:rPr>
        <w:t>go g 12</w:t>
      </w:r>
    </w:p>
    <w:p w14:paraId="5F60D631" w14:textId="77777777" w:rsidR="00394F12" w:rsidRPr="007B486B" w:rsidRDefault="00394F12" w:rsidP="00394F12">
      <w:pPr>
        <w:rPr>
          <w:rFonts w:ascii="Courier New" w:hAnsi="Courier New" w:cs="Courier New"/>
        </w:rPr>
      </w:pPr>
      <w:r w:rsidRPr="00394F12">
        <w:rPr>
          <w:rFonts w:ascii="Courier New" w:hAnsi="Courier New" w:cs="Courier New"/>
        </w:rPr>
        <w:t>hungry w 12</w:t>
      </w:r>
    </w:p>
    <w:p w14:paraId="4A431CBA" w14:textId="75BEACDC" w:rsidR="00BA16F5" w:rsidRPr="007B486B" w:rsidRDefault="00394F12" w:rsidP="00394F12">
      <w:pPr>
        <w:rPr>
          <w:rFonts w:ascii="Courier New" w:hAnsi="Courier New" w:cs="Courier New"/>
        </w:rPr>
      </w:pPr>
      <w:r w:rsidRPr="00394F12">
        <w:rPr>
          <w:rFonts w:ascii="Courier New" w:hAnsi="Courier New" w:cs="Courier New"/>
        </w:rPr>
        <w:t>feathery o 6</w:t>
      </w:r>
    </w:p>
    <w:p w14:paraId="6F5C763F" w14:textId="77777777" w:rsidR="007B486B" w:rsidRDefault="006D7BD4" w:rsidP="007B486B">
      <w:pPr>
        <w:pStyle w:val="Heading1"/>
        <w:numPr>
          <w:ilvl w:val="0"/>
          <w:numId w:val="0"/>
        </w:numPr>
      </w:pPr>
      <w:r>
        <w:t>Analysis</w:t>
      </w:r>
    </w:p>
    <w:p w14:paraId="3227E7F0" w14:textId="75022BEF" w:rsidR="006D7BD4" w:rsidRPr="007B486B" w:rsidRDefault="00394F12" w:rsidP="007B486B">
      <w:pPr>
        <w:pStyle w:val="Heading1"/>
        <w:numPr>
          <w:ilvl w:val="0"/>
          <w:numId w:val="0"/>
        </w:numPr>
        <w:rPr>
          <w:sz w:val="18"/>
        </w:rPr>
      </w:pPr>
      <w:r>
        <w:t>LEMMING</w:t>
      </w:r>
      <w:r w:rsidR="006D7BD4">
        <w:t>:</w:t>
      </w:r>
    </w:p>
    <w:p w14:paraId="3FF9A8D8" w14:textId="77777777" w:rsidR="006D7BD4" w:rsidRDefault="006D7BD4" w:rsidP="006D7BD4">
      <w:pPr>
        <w:pStyle w:val="BodyText"/>
        <w:spacing w:before="3"/>
        <w:rPr>
          <w:sz w:val="5"/>
        </w:rPr>
      </w:pPr>
    </w:p>
    <w:tbl>
      <w:tblPr>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0"/>
        <w:gridCol w:w="6480"/>
      </w:tblGrid>
      <w:tr w:rsidR="006D7BD4" w14:paraId="32682BD4" w14:textId="77777777" w:rsidTr="00EB3736">
        <w:trPr>
          <w:trHeight w:val="395"/>
        </w:trPr>
        <w:tc>
          <w:tcPr>
            <w:tcW w:w="3510" w:type="dxa"/>
            <w:tcBorders>
              <w:bottom w:val="double" w:sz="1" w:space="0" w:color="000000"/>
            </w:tcBorders>
          </w:tcPr>
          <w:p w14:paraId="67CF4B52" w14:textId="232C9896" w:rsidR="006D7BD4" w:rsidRDefault="00394F12" w:rsidP="00C2455A">
            <w:pPr>
              <w:pStyle w:val="TableParagraph"/>
              <w:rPr>
                <w:sz w:val="24"/>
              </w:rPr>
            </w:pPr>
            <w:r>
              <w:rPr>
                <w:sz w:val="24"/>
              </w:rPr>
              <w:t>conditions</w:t>
            </w:r>
          </w:p>
        </w:tc>
        <w:tc>
          <w:tcPr>
            <w:tcW w:w="6480" w:type="dxa"/>
            <w:tcBorders>
              <w:bottom w:val="double" w:sz="1" w:space="0" w:color="000000"/>
            </w:tcBorders>
          </w:tcPr>
          <w:p w14:paraId="1689755D" w14:textId="0AAB8AEB" w:rsidR="006D7BD4" w:rsidRDefault="00394F12" w:rsidP="00C2455A">
            <w:pPr>
              <w:pStyle w:val="TableParagraph"/>
              <w:ind w:left="107"/>
              <w:rPr>
                <w:sz w:val="24"/>
              </w:rPr>
            </w:pPr>
            <w:r>
              <w:rPr>
                <w:sz w:val="24"/>
              </w:rPr>
              <w:t>changes</w:t>
            </w:r>
          </w:p>
        </w:tc>
      </w:tr>
      <w:tr w:rsidR="006D7BD4" w14:paraId="02DEED64" w14:textId="77777777" w:rsidTr="00EB3736">
        <w:trPr>
          <w:trHeight w:val="395"/>
        </w:trPr>
        <w:tc>
          <w:tcPr>
            <w:tcW w:w="3510" w:type="dxa"/>
            <w:tcBorders>
              <w:top w:val="double" w:sz="1" w:space="0" w:color="000000"/>
            </w:tcBorders>
          </w:tcPr>
          <w:p w14:paraId="616642F3" w14:textId="586ACA7C" w:rsidR="006D7BD4" w:rsidRDefault="00394F12" w:rsidP="00C2455A">
            <w:pPr>
              <w:pStyle w:val="TableParagraph"/>
              <w:rPr>
                <w:sz w:val="24"/>
              </w:rPr>
            </w:pPr>
            <w:r>
              <w:rPr>
                <w:sz w:val="24"/>
              </w:rPr>
              <w:t>Every 2</w:t>
            </w:r>
            <w:r w:rsidRPr="00394F12">
              <w:rPr>
                <w:sz w:val="24"/>
                <w:vertAlign w:val="superscript"/>
              </w:rPr>
              <w:t>nd</w:t>
            </w:r>
            <w:r>
              <w:rPr>
                <w:sz w:val="24"/>
              </w:rPr>
              <w:t xml:space="preserve"> attack </w:t>
            </w:r>
          </w:p>
        </w:tc>
        <w:tc>
          <w:tcPr>
            <w:tcW w:w="6480" w:type="dxa"/>
            <w:tcBorders>
              <w:top w:val="double" w:sz="1" w:space="0" w:color="000000"/>
            </w:tcBorders>
          </w:tcPr>
          <w:p w14:paraId="2B234370" w14:textId="6BF24AA5" w:rsidR="006D7BD4" w:rsidRDefault="00394F12" w:rsidP="00EB3736">
            <w:pPr>
              <w:pStyle w:val="TableParagraph"/>
              <w:ind w:right="834"/>
              <w:rPr>
                <w:sz w:val="24"/>
              </w:rPr>
            </w:pPr>
            <w:proofErr w:type="spellStart"/>
            <w:r>
              <w:rPr>
                <w:sz w:val="24"/>
              </w:rPr>
              <w:t>NoOfAnimals</w:t>
            </w:r>
            <w:proofErr w:type="spellEnd"/>
            <w:r>
              <w:rPr>
                <w:sz w:val="24"/>
              </w:rPr>
              <w:t>*2</w:t>
            </w:r>
          </w:p>
        </w:tc>
      </w:tr>
      <w:tr w:rsidR="006D7BD4" w14:paraId="7F73E963" w14:textId="77777777" w:rsidTr="00EB3736">
        <w:trPr>
          <w:trHeight w:val="397"/>
        </w:trPr>
        <w:tc>
          <w:tcPr>
            <w:tcW w:w="3510" w:type="dxa"/>
          </w:tcPr>
          <w:p w14:paraId="3D45D6AB" w14:textId="05D3CA7A" w:rsidR="006D7BD4" w:rsidRDefault="00394F12" w:rsidP="00C2455A">
            <w:pPr>
              <w:pStyle w:val="TableParagraph"/>
              <w:spacing w:before="61"/>
              <w:rPr>
                <w:sz w:val="24"/>
              </w:rPr>
            </w:pPr>
            <w:r>
              <w:rPr>
                <w:sz w:val="24"/>
              </w:rPr>
              <w:t>Each attack</w:t>
            </w:r>
          </w:p>
        </w:tc>
        <w:tc>
          <w:tcPr>
            <w:tcW w:w="6480" w:type="dxa"/>
          </w:tcPr>
          <w:p w14:paraId="3B492096" w14:textId="1C50B9F0" w:rsidR="006D7BD4" w:rsidRDefault="00394F12" w:rsidP="00EB3736">
            <w:pPr>
              <w:pStyle w:val="TableParagraph"/>
              <w:ind w:right="834"/>
              <w:rPr>
                <w:sz w:val="24"/>
              </w:rPr>
            </w:pPr>
            <w:proofErr w:type="spellStart"/>
            <w:proofErr w:type="gramStart"/>
            <w:r w:rsidRPr="00EB3736">
              <w:rPr>
                <w:sz w:val="24"/>
              </w:rPr>
              <w:t>NoOfAnimals</w:t>
            </w:r>
            <w:proofErr w:type="spellEnd"/>
            <w:r w:rsidRPr="00EB3736">
              <w:rPr>
                <w:sz w:val="24"/>
              </w:rPr>
              <w:t xml:space="preserve"> </w:t>
            </w:r>
            <w:r w:rsidR="007B486B" w:rsidRPr="00EB3736">
              <w:rPr>
                <w:sz w:val="24"/>
              </w:rPr>
              <w:t xml:space="preserve"> </w:t>
            </w:r>
            <w:r w:rsidRPr="00EB3736">
              <w:rPr>
                <w:sz w:val="24"/>
              </w:rPr>
              <w:t>:</w:t>
            </w:r>
            <w:proofErr w:type="gramEnd"/>
            <w:r w:rsidRPr="00EB3736">
              <w:rPr>
                <w:sz w:val="24"/>
              </w:rPr>
              <w:t>=</w:t>
            </w:r>
            <w:r w:rsidRPr="007B486B">
              <w:rPr>
                <w:sz w:val="24"/>
              </w:rPr>
              <w:t xml:space="preserve"> </w:t>
            </w:r>
            <w:proofErr w:type="spellStart"/>
            <w:r w:rsidRPr="00EB3736">
              <w:rPr>
                <w:sz w:val="24"/>
              </w:rPr>
              <w:t>NoOfAniamls</w:t>
            </w:r>
            <w:proofErr w:type="spellEnd"/>
            <w:r w:rsidR="007B486B" w:rsidRPr="00EB3736">
              <w:rPr>
                <w:sz w:val="24"/>
              </w:rPr>
              <w:t xml:space="preserve"> – </w:t>
            </w:r>
            <w:proofErr w:type="spellStart"/>
            <w:r w:rsidR="007B486B" w:rsidRPr="00EB3736">
              <w:rPr>
                <w:sz w:val="24"/>
              </w:rPr>
              <w:t>P</w:t>
            </w:r>
            <w:r w:rsidRPr="00EB3736">
              <w:rPr>
                <w:sz w:val="24"/>
              </w:rPr>
              <w:t>redatorAnimals</w:t>
            </w:r>
            <w:proofErr w:type="spellEnd"/>
            <w:r w:rsidR="007B486B" w:rsidRPr="00EB3736">
              <w:rPr>
                <w:sz w:val="24"/>
              </w:rPr>
              <w:t xml:space="preserve">  * </w:t>
            </w:r>
            <w:r w:rsidRPr="00EB3736">
              <w:rPr>
                <w:sz w:val="24"/>
              </w:rPr>
              <w:t>4</w:t>
            </w:r>
          </w:p>
        </w:tc>
      </w:tr>
      <w:tr w:rsidR="006D7BD4" w14:paraId="66DCABA8" w14:textId="77777777" w:rsidTr="00EB3736">
        <w:trPr>
          <w:trHeight w:val="395"/>
        </w:trPr>
        <w:tc>
          <w:tcPr>
            <w:tcW w:w="3510" w:type="dxa"/>
          </w:tcPr>
          <w:p w14:paraId="1CCD856F" w14:textId="3393B3A0" w:rsidR="006D7BD4" w:rsidRDefault="007B486B" w:rsidP="00C2455A">
            <w:pPr>
              <w:pStyle w:val="TableParagraph"/>
              <w:rPr>
                <w:sz w:val="24"/>
              </w:rPr>
            </w:pPr>
            <w:proofErr w:type="spellStart"/>
            <w:r>
              <w:rPr>
                <w:sz w:val="24"/>
              </w:rPr>
              <w:t>NoOfAnimals</w:t>
            </w:r>
            <w:proofErr w:type="spellEnd"/>
            <w:r>
              <w:rPr>
                <w:sz w:val="24"/>
              </w:rPr>
              <w:t>&gt;200</w:t>
            </w:r>
          </w:p>
        </w:tc>
        <w:tc>
          <w:tcPr>
            <w:tcW w:w="6480" w:type="dxa"/>
          </w:tcPr>
          <w:p w14:paraId="1384C094" w14:textId="65B6C65C" w:rsidR="006D7BD4" w:rsidRDefault="007B486B" w:rsidP="00EB3736">
            <w:pPr>
              <w:pStyle w:val="TableParagraph"/>
              <w:ind w:right="834"/>
              <w:rPr>
                <w:sz w:val="24"/>
              </w:rPr>
            </w:pPr>
            <w:proofErr w:type="spellStart"/>
            <w:proofErr w:type="gramStart"/>
            <w:r>
              <w:rPr>
                <w:sz w:val="24"/>
              </w:rPr>
              <w:t>NoOfAnimals</w:t>
            </w:r>
            <w:proofErr w:type="spellEnd"/>
            <w:r>
              <w:rPr>
                <w:sz w:val="24"/>
              </w:rPr>
              <w:t xml:space="preserve"> </w:t>
            </w:r>
            <w:r w:rsidRPr="00EB3736">
              <w:rPr>
                <w:sz w:val="24"/>
              </w:rPr>
              <w:t>:</w:t>
            </w:r>
            <w:proofErr w:type="gramEnd"/>
            <w:r w:rsidRPr="00EB3736">
              <w:rPr>
                <w:sz w:val="24"/>
              </w:rPr>
              <w:t xml:space="preserve">= </w:t>
            </w:r>
            <w:r>
              <w:rPr>
                <w:sz w:val="24"/>
              </w:rPr>
              <w:t>30</w:t>
            </w:r>
          </w:p>
        </w:tc>
      </w:tr>
      <w:tr w:rsidR="007B486B" w14:paraId="6D895394" w14:textId="77777777" w:rsidTr="00EB3736">
        <w:trPr>
          <w:trHeight w:val="395"/>
        </w:trPr>
        <w:tc>
          <w:tcPr>
            <w:tcW w:w="3510" w:type="dxa"/>
          </w:tcPr>
          <w:p w14:paraId="499F1107" w14:textId="4AED6793" w:rsidR="007B486B" w:rsidRDefault="007B486B" w:rsidP="00C2455A">
            <w:pPr>
              <w:pStyle w:val="TableParagraph"/>
              <w:rPr>
                <w:sz w:val="24"/>
              </w:rPr>
            </w:pPr>
            <w:proofErr w:type="spellStart"/>
            <w:r>
              <w:rPr>
                <w:sz w:val="24"/>
              </w:rPr>
              <w:t>NoOfAnimals</w:t>
            </w:r>
            <w:proofErr w:type="spellEnd"/>
            <w:r>
              <w:rPr>
                <w:sz w:val="24"/>
              </w:rPr>
              <w:t>&lt;20</w:t>
            </w:r>
          </w:p>
        </w:tc>
        <w:tc>
          <w:tcPr>
            <w:tcW w:w="6480" w:type="dxa"/>
          </w:tcPr>
          <w:p w14:paraId="11AFA362" w14:textId="77777777" w:rsidR="007B486B" w:rsidRDefault="007B486B" w:rsidP="007B486B">
            <w:pPr>
              <w:pStyle w:val="TableParagraph"/>
              <w:ind w:right="834"/>
              <w:rPr>
                <w:sz w:val="24"/>
              </w:rPr>
            </w:pPr>
            <w:proofErr w:type="spellStart"/>
            <w:proofErr w:type="gramStart"/>
            <w:r>
              <w:rPr>
                <w:sz w:val="24"/>
              </w:rPr>
              <w:t>PredatorAnimals</w:t>
            </w:r>
            <w:proofErr w:type="spellEnd"/>
            <w:r>
              <w:rPr>
                <w:sz w:val="24"/>
              </w:rPr>
              <w:t xml:space="preserve"> :</w:t>
            </w:r>
            <w:proofErr w:type="gramEnd"/>
            <w:r>
              <w:rPr>
                <w:sz w:val="24"/>
              </w:rPr>
              <w:t xml:space="preserve">= </w:t>
            </w:r>
            <w:proofErr w:type="spellStart"/>
            <w:r>
              <w:rPr>
                <w:sz w:val="24"/>
              </w:rPr>
              <w:t>predatorAnimals</w:t>
            </w:r>
            <w:proofErr w:type="spellEnd"/>
            <w:r>
              <w:rPr>
                <w:sz w:val="24"/>
              </w:rPr>
              <w:t>*0.8</w:t>
            </w:r>
          </w:p>
          <w:p w14:paraId="765D1F5E" w14:textId="692D1A77" w:rsidR="007B486B" w:rsidRDefault="007B486B" w:rsidP="007B486B">
            <w:pPr>
              <w:pStyle w:val="TableParagraph"/>
              <w:ind w:right="834"/>
              <w:rPr>
                <w:sz w:val="24"/>
              </w:rPr>
            </w:pPr>
            <w:r>
              <w:rPr>
                <w:sz w:val="24"/>
              </w:rPr>
              <w:t xml:space="preserve">                              (20% less)</w:t>
            </w:r>
          </w:p>
        </w:tc>
      </w:tr>
    </w:tbl>
    <w:p w14:paraId="5F976B5B" w14:textId="77777777" w:rsidR="006D7BD4" w:rsidRDefault="006D7BD4" w:rsidP="006D7BD4">
      <w:pPr>
        <w:pStyle w:val="BodyText"/>
        <w:rPr>
          <w:sz w:val="20"/>
        </w:rPr>
      </w:pPr>
    </w:p>
    <w:p w14:paraId="4ACB9F08" w14:textId="77777777" w:rsidR="007B486B" w:rsidRDefault="007B486B" w:rsidP="006D7BD4">
      <w:pPr>
        <w:pStyle w:val="BodyText"/>
        <w:ind w:left="116"/>
      </w:pPr>
    </w:p>
    <w:p w14:paraId="35C7331E" w14:textId="77777777" w:rsidR="007B486B" w:rsidRDefault="007B486B" w:rsidP="006D7BD4">
      <w:pPr>
        <w:pStyle w:val="BodyText"/>
        <w:ind w:left="116"/>
      </w:pPr>
    </w:p>
    <w:p w14:paraId="7AC7C54D" w14:textId="7C715384" w:rsidR="007B486B" w:rsidRPr="007B486B" w:rsidRDefault="007B486B" w:rsidP="007B486B">
      <w:pPr>
        <w:pStyle w:val="BodyText"/>
        <w:ind w:left="116"/>
        <w:rPr>
          <w:rFonts w:asciiTheme="majorHAnsi" w:eastAsiaTheme="majorEastAsia" w:hAnsiTheme="majorHAnsi" w:cstheme="majorBidi"/>
          <w:b/>
          <w:bCs/>
          <w:kern w:val="32"/>
          <w:sz w:val="32"/>
          <w:szCs w:val="32"/>
          <w:lang w:bidi="ar-SA"/>
        </w:rPr>
      </w:pPr>
      <w:r w:rsidRPr="007B486B">
        <w:rPr>
          <w:rFonts w:asciiTheme="majorHAnsi" w:eastAsiaTheme="majorEastAsia" w:hAnsiTheme="majorHAnsi" w:cstheme="majorBidi"/>
          <w:b/>
          <w:bCs/>
          <w:kern w:val="32"/>
          <w:sz w:val="32"/>
          <w:szCs w:val="32"/>
          <w:lang w:bidi="ar-SA"/>
        </w:rPr>
        <w:t>HARE:</w:t>
      </w:r>
    </w:p>
    <w:p w14:paraId="5CE91D32" w14:textId="77777777" w:rsidR="007B486B" w:rsidRDefault="007B486B" w:rsidP="007B486B">
      <w:pPr>
        <w:pStyle w:val="BodyText"/>
        <w:spacing w:before="3"/>
        <w:rPr>
          <w:sz w:val="5"/>
        </w:rPr>
      </w:pPr>
    </w:p>
    <w:tbl>
      <w:tblPr>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0"/>
        <w:gridCol w:w="6480"/>
      </w:tblGrid>
      <w:tr w:rsidR="007B486B" w14:paraId="7BA634E2" w14:textId="77777777" w:rsidTr="00EB3736">
        <w:trPr>
          <w:trHeight w:val="395"/>
        </w:trPr>
        <w:tc>
          <w:tcPr>
            <w:tcW w:w="3510" w:type="dxa"/>
            <w:tcBorders>
              <w:bottom w:val="double" w:sz="1" w:space="0" w:color="000000"/>
            </w:tcBorders>
          </w:tcPr>
          <w:p w14:paraId="7611FBAD" w14:textId="77777777" w:rsidR="007B486B" w:rsidRDefault="007B486B" w:rsidP="00C2455A">
            <w:pPr>
              <w:pStyle w:val="TableParagraph"/>
              <w:rPr>
                <w:sz w:val="24"/>
              </w:rPr>
            </w:pPr>
            <w:r>
              <w:rPr>
                <w:sz w:val="24"/>
              </w:rPr>
              <w:t>conditions</w:t>
            </w:r>
          </w:p>
        </w:tc>
        <w:tc>
          <w:tcPr>
            <w:tcW w:w="6480" w:type="dxa"/>
            <w:tcBorders>
              <w:bottom w:val="double" w:sz="1" w:space="0" w:color="000000"/>
            </w:tcBorders>
          </w:tcPr>
          <w:p w14:paraId="2AF106FF" w14:textId="77777777" w:rsidR="007B486B" w:rsidRDefault="007B486B" w:rsidP="00C2455A">
            <w:pPr>
              <w:pStyle w:val="TableParagraph"/>
              <w:ind w:left="107"/>
              <w:rPr>
                <w:sz w:val="24"/>
              </w:rPr>
            </w:pPr>
            <w:r>
              <w:rPr>
                <w:sz w:val="24"/>
              </w:rPr>
              <w:t>changes</w:t>
            </w:r>
          </w:p>
        </w:tc>
      </w:tr>
      <w:tr w:rsidR="007B486B" w14:paraId="31A769C5" w14:textId="77777777" w:rsidTr="00EB3736">
        <w:trPr>
          <w:trHeight w:val="395"/>
        </w:trPr>
        <w:tc>
          <w:tcPr>
            <w:tcW w:w="3510" w:type="dxa"/>
            <w:tcBorders>
              <w:top w:val="double" w:sz="1" w:space="0" w:color="000000"/>
            </w:tcBorders>
          </w:tcPr>
          <w:p w14:paraId="3247B08C" w14:textId="77777777" w:rsidR="007B486B" w:rsidRDefault="007B486B" w:rsidP="00C2455A">
            <w:pPr>
              <w:pStyle w:val="TableParagraph"/>
              <w:rPr>
                <w:sz w:val="24"/>
              </w:rPr>
            </w:pPr>
            <w:r>
              <w:rPr>
                <w:sz w:val="24"/>
              </w:rPr>
              <w:t>Every 2</w:t>
            </w:r>
            <w:r w:rsidRPr="00394F12">
              <w:rPr>
                <w:sz w:val="24"/>
                <w:vertAlign w:val="superscript"/>
              </w:rPr>
              <w:t>nd</w:t>
            </w:r>
            <w:r>
              <w:rPr>
                <w:sz w:val="24"/>
              </w:rPr>
              <w:t xml:space="preserve"> attack </w:t>
            </w:r>
          </w:p>
        </w:tc>
        <w:tc>
          <w:tcPr>
            <w:tcW w:w="6480" w:type="dxa"/>
            <w:tcBorders>
              <w:top w:val="double" w:sz="1" w:space="0" w:color="000000"/>
            </w:tcBorders>
          </w:tcPr>
          <w:p w14:paraId="034CBAD0" w14:textId="44BEC853" w:rsidR="007B486B" w:rsidRDefault="007B486B" w:rsidP="00EB3736">
            <w:pPr>
              <w:pStyle w:val="TableParagraph"/>
              <w:ind w:right="834"/>
              <w:rPr>
                <w:sz w:val="24"/>
              </w:rPr>
            </w:pPr>
            <w:proofErr w:type="spellStart"/>
            <w:r>
              <w:rPr>
                <w:sz w:val="24"/>
              </w:rPr>
              <w:t>NoOfAnimals</w:t>
            </w:r>
            <w:proofErr w:type="spellEnd"/>
            <w:r>
              <w:rPr>
                <w:sz w:val="24"/>
              </w:rPr>
              <w:t>* 1.5</w:t>
            </w:r>
          </w:p>
        </w:tc>
      </w:tr>
      <w:tr w:rsidR="007B486B" w14:paraId="05885581" w14:textId="77777777" w:rsidTr="00EB3736">
        <w:trPr>
          <w:trHeight w:val="397"/>
        </w:trPr>
        <w:tc>
          <w:tcPr>
            <w:tcW w:w="3510" w:type="dxa"/>
          </w:tcPr>
          <w:p w14:paraId="7E918AD9" w14:textId="77777777" w:rsidR="007B486B" w:rsidRDefault="007B486B" w:rsidP="00C2455A">
            <w:pPr>
              <w:pStyle w:val="TableParagraph"/>
              <w:spacing w:before="61"/>
              <w:rPr>
                <w:sz w:val="24"/>
              </w:rPr>
            </w:pPr>
            <w:r>
              <w:rPr>
                <w:sz w:val="24"/>
              </w:rPr>
              <w:t>Each attack</w:t>
            </w:r>
          </w:p>
        </w:tc>
        <w:tc>
          <w:tcPr>
            <w:tcW w:w="6480" w:type="dxa"/>
          </w:tcPr>
          <w:p w14:paraId="3088A756" w14:textId="1F00EDE3" w:rsidR="007B486B" w:rsidRDefault="007B486B" w:rsidP="00EB3736">
            <w:pPr>
              <w:pStyle w:val="TableParagraph"/>
              <w:ind w:right="834"/>
              <w:rPr>
                <w:sz w:val="24"/>
              </w:rPr>
            </w:pPr>
            <w:proofErr w:type="spellStart"/>
            <w:proofErr w:type="gramStart"/>
            <w:r w:rsidRPr="00EB3736">
              <w:rPr>
                <w:sz w:val="24"/>
              </w:rPr>
              <w:t>NoOfAnimals</w:t>
            </w:r>
            <w:proofErr w:type="spellEnd"/>
            <w:r w:rsidRPr="00EB3736">
              <w:rPr>
                <w:sz w:val="24"/>
              </w:rPr>
              <w:t xml:space="preserve">  :</w:t>
            </w:r>
            <w:proofErr w:type="gramEnd"/>
            <w:r w:rsidRPr="00EB3736">
              <w:rPr>
                <w:sz w:val="24"/>
              </w:rPr>
              <w:t>=</w:t>
            </w:r>
            <w:r w:rsidRPr="007B486B">
              <w:rPr>
                <w:sz w:val="24"/>
              </w:rPr>
              <w:t xml:space="preserve"> </w:t>
            </w:r>
            <w:proofErr w:type="spellStart"/>
            <w:r w:rsidRPr="00EB3736">
              <w:rPr>
                <w:sz w:val="24"/>
              </w:rPr>
              <w:t>NoOfAniamls</w:t>
            </w:r>
            <w:proofErr w:type="spellEnd"/>
            <w:r w:rsidRPr="00EB3736">
              <w:rPr>
                <w:sz w:val="24"/>
              </w:rPr>
              <w:t xml:space="preserve"> – </w:t>
            </w:r>
            <w:proofErr w:type="spellStart"/>
            <w:r w:rsidRPr="00EB3736">
              <w:rPr>
                <w:sz w:val="24"/>
              </w:rPr>
              <w:t>PredatorAnimals</w:t>
            </w:r>
            <w:proofErr w:type="spellEnd"/>
            <w:r w:rsidRPr="00EB3736">
              <w:rPr>
                <w:sz w:val="24"/>
              </w:rPr>
              <w:t xml:space="preserve">  * 2</w:t>
            </w:r>
          </w:p>
        </w:tc>
      </w:tr>
      <w:tr w:rsidR="007B486B" w14:paraId="1688F9BA" w14:textId="77777777" w:rsidTr="00EB3736">
        <w:trPr>
          <w:trHeight w:val="395"/>
        </w:trPr>
        <w:tc>
          <w:tcPr>
            <w:tcW w:w="3510" w:type="dxa"/>
          </w:tcPr>
          <w:p w14:paraId="5A44DF5F" w14:textId="1EBEF0EB" w:rsidR="007B486B" w:rsidRDefault="007B486B" w:rsidP="00C2455A">
            <w:pPr>
              <w:pStyle w:val="TableParagraph"/>
              <w:rPr>
                <w:sz w:val="24"/>
              </w:rPr>
            </w:pPr>
            <w:proofErr w:type="spellStart"/>
            <w:r>
              <w:rPr>
                <w:sz w:val="24"/>
              </w:rPr>
              <w:t>NoOfAnimals</w:t>
            </w:r>
            <w:proofErr w:type="spellEnd"/>
            <w:r>
              <w:rPr>
                <w:sz w:val="24"/>
              </w:rPr>
              <w:t>&gt;100</w:t>
            </w:r>
          </w:p>
        </w:tc>
        <w:tc>
          <w:tcPr>
            <w:tcW w:w="6480" w:type="dxa"/>
          </w:tcPr>
          <w:p w14:paraId="1F3A317B" w14:textId="77777777" w:rsidR="007B486B" w:rsidRDefault="007B486B" w:rsidP="00EB3736">
            <w:pPr>
              <w:pStyle w:val="TableParagraph"/>
              <w:ind w:right="834"/>
              <w:rPr>
                <w:sz w:val="24"/>
              </w:rPr>
            </w:pPr>
            <w:proofErr w:type="spellStart"/>
            <w:proofErr w:type="gramStart"/>
            <w:r>
              <w:rPr>
                <w:sz w:val="24"/>
              </w:rPr>
              <w:t>NoOfAnimals</w:t>
            </w:r>
            <w:proofErr w:type="spellEnd"/>
            <w:r>
              <w:rPr>
                <w:sz w:val="24"/>
              </w:rPr>
              <w:t xml:space="preserve"> </w:t>
            </w:r>
            <w:r w:rsidRPr="00EB3736">
              <w:rPr>
                <w:sz w:val="24"/>
              </w:rPr>
              <w:t>:</w:t>
            </w:r>
            <w:proofErr w:type="gramEnd"/>
            <w:r w:rsidRPr="00EB3736">
              <w:rPr>
                <w:sz w:val="24"/>
              </w:rPr>
              <w:t xml:space="preserve">= </w:t>
            </w:r>
            <w:r>
              <w:rPr>
                <w:sz w:val="24"/>
              </w:rPr>
              <w:t>30</w:t>
            </w:r>
          </w:p>
        </w:tc>
      </w:tr>
      <w:tr w:rsidR="007B486B" w14:paraId="168FAD34" w14:textId="77777777" w:rsidTr="00EB3736">
        <w:trPr>
          <w:trHeight w:val="395"/>
        </w:trPr>
        <w:tc>
          <w:tcPr>
            <w:tcW w:w="3510" w:type="dxa"/>
          </w:tcPr>
          <w:p w14:paraId="1FE11755" w14:textId="404C67B4" w:rsidR="007B486B" w:rsidRDefault="007B486B" w:rsidP="00C2455A">
            <w:pPr>
              <w:pStyle w:val="TableParagraph"/>
              <w:rPr>
                <w:sz w:val="24"/>
              </w:rPr>
            </w:pPr>
            <w:proofErr w:type="spellStart"/>
            <w:r>
              <w:rPr>
                <w:sz w:val="24"/>
              </w:rPr>
              <w:t>NoOfAnimals</w:t>
            </w:r>
            <w:proofErr w:type="spellEnd"/>
            <w:r>
              <w:rPr>
                <w:sz w:val="24"/>
              </w:rPr>
              <w:t>&lt;10</w:t>
            </w:r>
          </w:p>
        </w:tc>
        <w:tc>
          <w:tcPr>
            <w:tcW w:w="6480" w:type="dxa"/>
          </w:tcPr>
          <w:p w14:paraId="1948EBA7" w14:textId="77777777" w:rsidR="007B486B" w:rsidRDefault="007B486B" w:rsidP="00C2455A">
            <w:pPr>
              <w:pStyle w:val="TableParagraph"/>
              <w:ind w:right="834"/>
              <w:rPr>
                <w:sz w:val="24"/>
              </w:rPr>
            </w:pPr>
            <w:proofErr w:type="spellStart"/>
            <w:proofErr w:type="gramStart"/>
            <w:r>
              <w:rPr>
                <w:sz w:val="24"/>
              </w:rPr>
              <w:t>PredatorAnimals</w:t>
            </w:r>
            <w:proofErr w:type="spellEnd"/>
            <w:r>
              <w:rPr>
                <w:sz w:val="24"/>
              </w:rPr>
              <w:t xml:space="preserve"> :</w:t>
            </w:r>
            <w:proofErr w:type="gramEnd"/>
            <w:r>
              <w:rPr>
                <w:sz w:val="24"/>
              </w:rPr>
              <w:t xml:space="preserve">= </w:t>
            </w:r>
            <w:proofErr w:type="spellStart"/>
            <w:r>
              <w:rPr>
                <w:sz w:val="24"/>
              </w:rPr>
              <w:t>predatorAnimals</w:t>
            </w:r>
            <w:proofErr w:type="spellEnd"/>
            <w:r>
              <w:rPr>
                <w:sz w:val="24"/>
              </w:rPr>
              <w:t>*0.8</w:t>
            </w:r>
          </w:p>
          <w:p w14:paraId="1D851BFE" w14:textId="77777777" w:rsidR="007B486B" w:rsidRDefault="007B486B" w:rsidP="00C2455A">
            <w:pPr>
              <w:pStyle w:val="TableParagraph"/>
              <w:ind w:right="834"/>
              <w:rPr>
                <w:sz w:val="24"/>
              </w:rPr>
            </w:pPr>
            <w:r>
              <w:rPr>
                <w:sz w:val="24"/>
              </w:rPr>
              <w:t xml:space="preserve">                              (20% less)</w:t>
            </w:r>
          </w:p>
        </w:tc>
      </w:tr>
    </w:tbl>
    <w:p w14:paraId="20F453C6" w14:textId="77777777" w:rsidR="007B486B" w:rsidRDefault="007B486B" w:rsidP="007B486B">
      <w:pPr>
        <w:pStyle w:val="BodyText"/>
        <w:rPr>
          <w:sz w:val="20"/>
        </w:rPr>
      </w:pPr>
    </w:p>
    <w:p w14:paraId="1E2D2DBB" w14:textId="2F24B120" w:rsidR="007B486B" w:rsidRPr="007B486B" w:rsidRDefault="007B486B" w:rsidP="007B486B">
      <w:pPr>
        <w:pStyle w:val="BodyText"/>
        <w:ind w:left="116"/>
        <w:rPr>
          <w:rFonts w:asciiTheme="majorHAnsi" w:eastAsiaTheme="majorEastAsia" w:hAnsiTheme="majorHAnsi" w:cstheme="majorBidi"/>
          <w:b/>
          <w:bCs/>
          <w:kern w:val="32"/>
          <w:sz w:val="32"/>
          <w:szCs w:val="32"/>
          <w:lang w:bidi="ar-SA"/>
        </w:rPr>
      </w:pPr>
      <w:r w:rsidRPr="007B486B">
        <w:rPr>
          <w:rFonts w:asciiTheme="majorHAnsi" w:eastAsiaTheme="majorEastAsia" w:hAnsiTheme="majorHAnsi" w:cstheme="majorBidi"/>
          <w:b/>
          <w:bCs/>
          <w:kern w:val="32"/>
          <w:sz w:val="32"/>
          <w:szCs w:val="32"/>
          <w:lang w:bidi="ar-SA"/>
        </w:rPr>
        <w:t>GOPHER:</w:t>
      </w:r>
    </w:p>
    <w:p w14:paraId="464027EA" w14:textId="77777777" w:rsidR="007B486B" w:rsidRDefault="007B486B" w:rsidP="007B486B">
      <w:pPr>
        <w:pStyle w:val="BodyText"/>
        <w:spacing w:before="3"/>
        <w:rPr>
          <w:sz w:val="5"/>
        </w:rPr>
      </w:pPr>
    </w:p>
    <w:tbl>
      <w:tblPr>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0"/>
        <w:gridCol w:w="6390"/>
      </w:tblGrid>
      <w:tr w:rsidR="007B486B" w14:paraId="0EE889D9" w14:textId="77777777" w:rsidTr="00EB3736">
        <w:trPr>
          <w:trHeight w:val="395"/>
        </w:trPr>
        <w:tc>
          <w:tcPr>
            <w:tcW w:w="3510" w:type="dxa"/>
            <w:tcBorders>
              <w:bottom w:val="double" w:sz="1" w:space="0" w:color="000000"/>
            </w:tcBorders>
          </w:tcPr>
          <w:p w14:paraId="264812B4" w14:textId="77777777" w:rsidR="007B486B" w:rsidRDefault="007B486B" w:rsidP="00C2455A">
            <w:pPr>
              <w:pStyle w:val="TableParagraph"/>
              <w:rPr>
                <w:sz w:val="24"/>
              </w:rPr>
            </w:pPr>
            <w:r>
              <w:rPr>
                <w:sz w:val="24"/>
              </w:rPr>
              <w:t>conditions</w:t>
            </w:r>
          </w:p>
        </w:tc>
        <w:tc>
          <w:tcPr>
            <w:tcW w:w="6390" w:type="dxa"/>
            <w:tcBorders>
              <w:bottom w:val="double" w:sz="1" w:space="0" w:color="000000"/>
            </w:tcBorders>
          </w:tcPr>
          <w:p w14:paraId="36023CF0" w14:textId="77777777" w:rsidR="007B486B" w:rsidRDefault="007B486B" w:rsidP="00C2455A">
            <w:pPr>
              <w:pStyle w:val="TableParagraph"/>
              <w:ind w:left="107"/>
              <w:rPr>
                <w:sz w:val="24"/>
              </w:rPr>
            </w:pPr>
            <w:r>
              <w:rPr>
                <w:sz w:val="24"/>
              </w:rPr>
              <w:t>changes</w:t>
            </w:r>
          </w:p>
        </w:tc>
      </w:tr>
      <w:tr w:rsidR="007B486B" w14:paraId="4FDA90D4" w14:textId="77777777" w:rsidTr="00EB3736">
        <w:trPr>
          <w:trHeight w:val="395"/>
        </w:trPr>
        <w:tc>
          <w:tcPr>
            <w:tcW w:w="3510" w:type="dxa"/>
            <w:tcBorders>
              <w:top w:val="double" w:sz="1" w:space="0" w:color="000000"/>
            </w:tcBorders>
          </w:tcPr>
          <w:p w14:paraId="09FD0853" w14:textId="620B7921" w:rsidR="007B486B" w:rsidRDefault="007B486B" w:rsidP="007B486B">
            <w:pPr>
              <w:pStyle w:val="TableParagraph"/>
              <w:rPr>
                <w:sz w:val="24"/>
              </w:rPr>
            </w:pPr>
            <w:r>
              <w:rPr>
                <w:sz w:val="24"/>
              </w:rPr>
              <w:t>Every 4</w:t>
            </w:r>
            <w:proofErr w:type="gramStart"/>
            <w:r w:rsidRPr="007B486B">
              <w:rPr>
                <w:sz w:val="24"/>
                <w:vertAlign w:val="superscript"/>
              </w:rPr>
              <w:t>th</w:t>
            </w:r>
            <w:r>
              <w:rPr>
                <w:sz w:val="24"/>
              </w:rPr>
              <w:t xml:space="preserve">  attack</w:t>
            </w:r>
            <w:proofErr w:type="gramEnd"/>
            <w:r>
              <w:rPr>
                <w:sz w:val="24"/>
              </w:rPr>
              <w:t xml:space="preserve"> </w:t>
            </w:r>
          </w:p>
        </w:tc>
        <w:tc>
          <w:tcPr>
            <w:tcW w:w="6390" w:type="dxa"/>
            <w:tcBorders>
              <w:top w:val="double" w:sz="1" w:space="0" w:color="000000"/>
            </w:tcBorders>
          </w:tcPr>
          <w:p w14:paraId="4B351E5C" w14:textId="77777777" w:rsidR="007B486B" w:rsidRDefault="007B486B" w:rsidP="00EB3736">
            <w:pPr>
              <w:pStyle w:val="TableParagraph"/>
              <w:ind w:right="834"/>
              <w:rPr>
                <w:sz w:val="24"/>
              </w:rPr>
            </w:pPr>
            <w:proofErr w:type="spellStart"/>
            <w:r>
              <w:rPr>
                <w:sz w:val="24"/>
              </w:rPr>
              <w:t>NoOfAnimals</w:t>
            </w:r>
            <w:proofErr w:type="spellEnd"/>
            <w:r>
              <w:rPr>
                <w:sz w:val="24"/>
              </w:rPr>
              <w:t>*2</w:t>
            </w:r>
          </w:p>
        </w:tc>
      </w:tr>
      <w:tr w:rsidR="007B486B" w14:paraId="3402E664" w14:textId="77777777" w:rsidTr="00EB3736">
        <w:trPr>
          <w:trHeight w:val="397"/>
        </w:trPr>
        <w:tc>
          <w:tcPr>
            <w:tcW w:w="3510" w:type="dxa"/>
          </w:tcPr>
          <w:p w14:paraId="0EF2F3F4" w14:textId="77777777" w:rsidR="007B486B" w:rsidRDefault="007B486B" w:rsidP="00C2455A">
            <w:pPr>
              <w:pStyle w:val="TableParagraph"/>
              <w:spacing w:before="61"/>
              <w:rPr>
                <w:sz w:val="24"/>
              </w:rPr>
            </w:pPr>
            <w:r>
              <w:rPr>
                <w:sz w:val="24"/>
              </w:rPr>
              <w:t>Each attack</w:t>
            </w:r>
          </w:p>
        </w:tc>
        <w:tc>
          <w:tcPr>
            <w:tcW w:w="6390" w:type="dxa"/>
          </w:tcPr>
          <w:p w14:paraId="19859070" w14:textId="33A7C8C6" w:rsidR="007B486B" w:rsidRDefault="007B486B" w:rsidP="00EB3736">
            <w:pPr>
              <w:pStyle w:val="TableParagraph"/>
              <w:ind w:right="834"/>
              <w:rPr>
                <w:sz w:val="24"/>
              </w:rPr>
            </w:pPr>
            <w:proofErr w:type="spellStart"/>
            <w:proofErr w:type="gramStart"/>
            <w:r w:rsidRPr="00EB3736">
              <w:rPr>
                <w:sz w:val="24"/>
              </w:rPr>
              <w:t>NoOfAnimals</w:t>
            </w:r>
            <w:proofErr w:type="spellEnd"/>
            <w:r w:rsidRPr="00EB3736">
              <w:rPr>
                <w:sz w:val="24"/>
              </w:rPr>
              <w:t xml:space="preserve">  :</w:t>
            </w:r>
            <w:proofErr w:type="gramEnd"/>
            <w:r w:rsidRPr="00EB3736">
              <w:rPr>
                <w:sz w:val="24"/>
              </w:rPr>
              <w:t>=</w:t>
            </w:r>
            <w:r w:rsidRPr="007B486B">
              <w:rPr>
                <w:sz w:val="24"/>
              </w:rPr>
              <w:t xml:space="preserve"> </w:t>
            </w:r>
            <w:proofErr w:type="spellStart"/>
            <w:r w:rsidRPr="00EB3736">
              <w:rPr>
                <w:sz w:val="24"/>
              </w:rPr>
              <w:t>NoOfAniamls</w:t>
            </w:r>
            <w:proofErr w:type="spellEnd"/>
            <w:r w:rsidRPr="00EB3736">
              <w:rPr>
                <w:sz w:val="24"/>
              </w:rPr>
              <w:t xml:space="preserve"> – </w:t>
            </w:r>
            <w:proofErr w:type="spellStart"/>
            <w:r w:rsidRPr="00EB3736">
              <w:rPr>
                <w:sz w:val="24"/>
              </w:rPr>
              <w:t>PredatorAnimals</w:t>
            </w:r>
            <w:proofErr w:type="spellEnd"/>
            <w:r w:rsidRPr="00EB3736">
              <w:rPr>
                <w:sz w:val="24"/>
              </w:rPr>
              <w:t xml:space="preserve">  * 2</w:t>
            </w:r>
          </w:p>
        </w:tc>
      </w:tr>
      <w:tr w:rsidR="007B486B" w14:paraId="4AAFAF77" w14:textId="77777777" w:rsidTr="00EB3736">
        <w:trPr>
          <w:trHeight w:val="395"/>
        </w:trPr>
        <w:tc>
          <w:tcPr>
            <w:tcW w:w="3510" w:type="dxa"/>
          </w:tcPr>
          <w:p w14:paraId="6E4D4BAA" w14:textId="77777777" w:rsidR="007B486B" w:rsidRDefault="007B486B" w:rsidP="00C2455A">
            <w:pPr>
              <w:pStyle w:val="TableParagraph"/>
              <w:rPr>
                <w:sz w:val="24"/>
              </w:rPr>
            </w:pPr>
            <w:proofErr w:type="spellStart"/>
            <w:r>
              <w:rPr>
                <w:sz w:val="24"/>
              </w:rPr>
              <w:t>NoOfAnimals</w:t>
            </w:r>
            <w:proofErr w:type="spellEnd"/>
            <w:r>
              <w:rPr>
                <w:sz w:val="24"/>
              </w:rPr>
              <w:t>&gt;200</w:t>
            </w:r>
          </w:p>
        </w:tc>
        <w:tc>
          <w:tcPr>
            <w:tcW w:w="6390" w:type="dxa"/>
          </w:tcPr>
          <w:p w14:paraId="265CA196" w14:textId="6C36818C" w:rsidR="007B486B" w:rsidRDefault="007B486B" w:rsidP="00EB3736">
            <w:pPr>
              <w:pStyle w:val="TableParagraph"/>
              <w:ind w:right="834"/>
              <w:rPr>
                <w:sz w:val="24"/>
              </w:rPr>
            </w:pPr>
            <w:proofErr w:type="spellStart"/>
            <w:proofErr w:type="gramStart"/>
            <w:r>
              <w:rPr>
                <w:sz w:val="24"/>
              </w:rPr>
              <w:t>NoOfAnimals</w:t>
            </w:r>
            <w:proofErr w:type="spellEnd"/>
            <w:r>
              <w:rPr>
                <w:sz w:val="24"/>
              </w:rPr>
              <w:t xml:space="preserve"> </w:t>
            </w:r>
            <w:r w:rsidRPr="00EB3736">
              <w:rPr>
                <w:sz w:val="24"/>
              </w:rPr>
              <w:t>:</w:t>
            </w:r>
            <w:proofErr w:type="gramEnd"/>
            <w:r w:rsidRPr="00EB3736">
              <w:rPr>
                <w:sz w:val="24"/>
              </w:rPr>
              <w:t xml:space="preserve">= </w:t>
            </w:r>
            <w:r>
              <w:rPr>
                <w:sz w:val="24"/>
              </w:rPr>
              <w:t>40</w:t>
            </w:r>
          </w:p>
        </w:tc>
      </w:tr>
      <w:tr w:rsidR="007B486B" w14:paraId="703B254E" w14:textId="77777777" w:rsidTr="00EB3736">
        <w:trPr>
          <w:trHeight w:val="395"/>
        </w:trPr>
        <w:tc>
          <w:tcPr>
            <w:tcW w:w="3510" w:type="dxa"/>
          </w:tcPr>
          <w:p w14:paraId="50EB3601" w14:textId="51DC9700" w:rsidR="007B486B" w:rsidRDefault="007B486B" w:rsidP="00C2455A">
            <w:pPr>
              <w:pStyle w:val="TableParagraph"/>
              <w:rPr>
                <w:sz w:val="24"/>
              </w:rPr>
            </w:pPr>
            <w:proofErr w:type="spellStart"/>
            <w:r>
              <w:rPr>
                <w:sz w:val="24"/>
              </w:rPr>
              <w:t>NoOfAnimals</w:t>
            </w:r>
            <w:proofErr w:type="spellEnd"/>
            <w:r>
              <w:rPr>
                <w:sz w:val="24"/>
              </w:rPr>
              <w:t>&lt;30</w:t>
            </w:r>
          </w:p>
        </w:tc>
        <w:tc>
          <w:tcPr>
            <w:tcW w:w="6390" w:type="dxa"/>
          </w:tcPr>
          <w:p w14:paraId="6A83B308" w14:textId="77777777" w:rsidR="007B486B" w:rsidRDefault="007B486B" w:rsidP="00C2455A">
            <w:pPr>
              <w:pStyle w:val="TableParagraph"/>
              <w:ind w:right="834"/>
              <w:rPr>
                <w:sz w:val="24"/>
              </w:rPr>
            </w:pPr>
            <w:proofErr w:type="spellStart"/>
            <w:proofErr w:type="gramStart"/>
            <w:r>
              <w:rPr>
                <w:sz w:val="24"/>
              </w:rPr>
              <w:t>PredatorAnimals</w:t>
            </w:r>
            <w:proofErr w:type="spellEnd"/>
            <w:r>
              <w:rPr>
                <w:sz w:val="24"/>
              </w:rPr>
              <w:t xml:space="preserve"> :</w:t>
            </w:r>
            <w:proofErr w:type="gramEnd"/>
            <w:r>
              <w:rPr>
                <w:sz w:val="24"/>
              </w:rPr>
              <w:t xml:space="preserve">= </w:t>
            </w:r>
            <w:proofErr w:type="spellStart"/>
            <w:r>
              <w:rPr>
                <w:sz w:val="24"/>
              </w:rPr>
              <w:t>predatorAnimals</w:t>
            </w:r>
            <w:proofErr w:type="spellEnd"/>
            <w:r>
              <w:rPr>
                <w:sz w:val="24"/>
              </w:rPr>
              <w:t>*0.8</w:t>
            </w:r>
          </w:p>
          <w:p w14:paraId="59781E9C" w14:textId="77777777" w:rsidR="007B486B" w:rsidRDefault="007B486B" w:rsidP="00C2455A">
            <w:pPr>
              <w:pStyle w:val="TableParagraph"/>
              <w:ind w:right="834"/>
              <w:rPr>
                <w:sz w:val="24"/>
              </w:rPr>
            </w:pPr>
            <w:r>
              <w:rPr>
                <w:sz w:val="24"/>
              </w:rPr>
              <w:t xml:space="preserve">                              (20% less)</w:t>
            </w:r>
          </w:p>
        </w:tc>
      </w:tr>
    </w:tbl>
    <w:p w14:paraId="28130AFD" w14:textId="77777777" w:rsidR="007B486B" w:rsidRDefault="007B486B" w:rsidP="007B486B">
      <w:pPr>
        <w:pStyle w:val="BodyText"/>
        <w:rPr>
          <w:sz w:val="20"/>
        </w:rPr>
      </w:pPr>
    </w:p>
    <w:p w14:paraId="06C8EE89" w14:textId="7843F83A" w:rsidR="006D7BD4" w:rsidRDefault="006D7BD4" w:rsidP="006D7BD4">
      <w:pPr>
        <w:pStyle w:val="BodyText"/>
        <w:rPr>
          <w:sz w:val="26"/>
        </w:rPr>
      </w:pPr>
    </w:p>
    <w:p w14:paraId="4B80ED86" w14:textId="5C3CEE97" w:rsidR="007B486B" w:rsidRDefault="00527D96" w:rsidP="007B486B">
      <w:pPr>
        <w:pStyle w:val="BodyText"/>
        <w:ind w:left="116"/>
      </w:pPr>
      <w:r>
        <w:rPr>
          <w:b/>
          <w:bCs/>
        </w:rPr>
        <w:t>SNOW OWLS</w:t>
      </w:r>
      <w:r w:rsidR="007B486B">
        <w:t>:</w:t>
      </w:r>
    </w:p>
    <w:p w14:paraId="2C251023" w14:textId="77777777" w:rsidR="007B486B" w:rsidRDefault="007B486B" w:rsidP="007B486B">
      <w:pPr>
        <w:pStyle w:val="BodyText"/>
        <w:spacing w:before="3"/>
        <w:rPr>
          <w:sz w:val="5"/>
        </w:rPr>
      </w:pPr>
    </w:p>
    <w:tbl>
      <w:tblPr>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4770"/>
      </w:tblGrid>
      <w:tr w:rsidR="007B486B" w14:paraId="0AAD5085" w14:textId="77777777" w:rsidTr="00EB3736">
        <w:trPr>
          <w:trHeight w:val="395"/>
        </w:trPr>
        <w:tc>
          <w:tcPr>
            <w:tcW w:w="5130" w:type="dxa"/>
            <w:tcBorders>
              <w:bottom w:val="double" w:sz="1" w:space="0" w:color="000000"/>
            </w:tcBorders>
          </w:tcPr>
          <w:p w14:paraId="24E8DC1E" w14:textId="77777777" w:rsidR="007B486B" w:rsidRDefault="007B486B" w:rsidP="00C2455A">
            <w:pPr>
              <w:pStyle w:val="TableParagraph"/>
              <w:rPr>
                <w:sz w:val="24"/>
              </w:rPr>
            </w:pPr>
            <w:r>
              <w:rPr>
                <w:sz w:val="24"/>
              </w:rPr>
              <w:t>conditions</w:t>
            </w:r>
          </w:p>
        </w:tc>
        <w:tc>
          <w:tcPr>
            <w:tcW w:w="4770" w:type="dxa"/>
            <w:tcBorders>
              <w:bottom w:val="double" w:sz="1" w:space="0" w:color="000000"/>
            </w:tcBorders>
          </w:tcPr>
          <w:p w14:paraId="145136BB" w14:textId="77777777" w:rsidR="007B486B" w:rsidRDefault="007B486B" w:rsidP="00C2455A">
            <w:pPr>
              <w:pStyle w:val="TableParagraph"/>
              <w:ind w:left="107"/>
              <w:rPr>
                <w:sz w:val="24"/>
              </w:rPr>
            </w:pPr>
            <w:r>
              <w:rPr>
                <w:sz w:val="24"/>
              </w:rPr>
              <w:t>changes</w:t>
            </w:r>
          </w:p>
        </w:tc>
      </w:tr>
      <w:tr w:rsidR="007B486B" w14:paraId="3FF825FF" w14:textId="77777777" w:rsidTr="00EB3736">
        <w:trPr>
          <w:trHeight w:val="395"/>
        </w:trPr>
        <w:tc>
          <w:tcPr>
            <w:tcW w:w="5130" w:type="dxa"/>
            <w:tcBorders>
              <w:top w:val="double" w:sz="1" w:space="0" w:color="000000"/>
            </w:tcBorders>
          </w:tcPr>
          <w:p w14:paraId="35F6B4B7" w14:textId="05729DF8" w:rsidR="007B486B" w:rsidRDefault="007B486B" w:rsidP="00C2455A">
            <w:pPr>
              <w:pStyle w:val="TableParagraph"/>
              <w:rPr>
                <w:sz w:val="24"/>
              </w:rPr>
            </w:pPr>
            <w:r>
              <w:rPr>
                <w:sz w:val="24"/>
              </w:rPr>
              <w:t>Every 8</w:t>
            </w:r>
            <w:r w:rsidRPr="00EB3736">
              <w:rPr>
                <w:sz w:val="24"/>
              </w:rPr>
              <w:t>th</w:t>
            </w:r>
            <w:r>
              <w:rPr>
                <w:sz w:val="24"/>
              </w:rPr>
              <w:t xml:space="preserve"> attack </w:t>
            </w:r>
            <w:r w:rsidR="00527D96">
              <w:rPr>
                <w:sz w:val="24"/>
              </w:rPr>
              <w:t xml:space="preserve">and </w:t>
            </w:r>
            <w:proofErr w:type="spellStart"/>
            <w:r w:rsidR="00527D96">
              <w:rPr>
                <w:sz w:val="24"/>
              </w:rPr>
              <w:t>NofAnimals</w:t>
            </w:r>
            <w:proofErr w:type="spellEnd"/>
            <w:r w:rsidR="00527D96">
              <w:rPr>
                <w:sz w:val="24"/>
              </w:rPr>
              <w:t>&lt;</w:t>
            </w:r>
            <w:proofErr w:type="spellStart"/>
            <w:r w:rsidR="00527D96">
              <w:rPr>
                <w:sz w:val="24"/>
              </w:rPr>
              <w:t>preyAnimals</w:t>
            </w:r>
            <w:proofErr w:type="spellEnd"/>
            <w:r w:rsidR="00527D96">
              <w:rPr>
                <w:sz w:val="24"/>
              </w:rPr>
              <w:t xml:space="preserve">*10 </w:t>
            </w:r>
          </w:p>
        </w:tc>
        <w:tc>
          <w:tcPr>
            <w:tcW w:w="4770" w:type="dxa"/>
            <w:tcBorders>
              <w:top w:val="double" w:sz="1" w:space="0" w:color="000000"/>
            </w:tcBorders>
          </w:tcPr>
          <w:p w14:paraId="547FA560" w14:textId="641FC4F4" w:rsidR="007B486B" w:rsidRDefault="00527D96" w:rsidP="00527D96">
            <w:pPr>
              <w:pStyle w:val="TableParagraph"/>
              <w:ind w:right="834"/>
              <w:rPr>
                <w:sz w:val="24"/>
              </w:rPr>
            </w:pPr>
            <w:r w:rsidRPr="00EB3736">
              <w:rPr>
                <w:sz w:val="24"/>
              </w:rPr>
              <w:t xml:space="preserve"> </w:t>
            </w:r>
            <w:proofErr w:type="spellStart"/>
            <w:proofErr w:type="gramStart"/>
            <w:r w:rsidR="00EB3736" w:rsidRPr="00EB3736">
              <w:rPr>
                <w:sz w:val="24"/>
              </w:rPr>
              <w:t>noOfAnimals</w:t>
            </w:r>
            <w:proofErr w:type="spellEnd"/>
            <w:r w:rsidR="00EB3736" w:rsidRPr="00EB3736">
              <w:rPr>
                <w:sz w:val="24"/>
              </w:rPr>
              <w:t xml:space="preserve"> :</w:t>
            </w:r>
            <w:proofErr w:type="gramEnd"/>
            <w:r w:rsidR="00EB3736" w:rsidRPr="00EB3736">
              <w:rPr>
                <w:sz w:val="24"/>
              </w:rPr>
              <w:t xml:space="preserve">= </w:t>
            </w:r>
            <w:proofErr w:type="spellStart"/>
            <w:r w:rsidR="00EB3736" w:rsidRPr="00EB3736">
              <w:rPr>
                <w:sz w:val="24"/>
              </w:rPr>
              <w:t>NoOfAnimals</w:t>
            </w:r>
            <w:proofErr w:type="spellEnd"/>
            <w:r w:rsidR="00EB3736" w:rsidRPr="00EB3736">
              <w:rPr>
                <w:sz w:val="24"/>
              </w:rPr>
              <w:t>*1.25</w:t>
            </w:r>
          </w:p>
        </w:tc>
      </w:tr>
      <w:tr w:rsidR="007B486B" w14:paraId="67DDD34A" w14:textId="77777777" w:rsidTr="00EB3736">
        <w:trPr>
          <w:trHeight w:val="397"/>
        </w:trPr>
        <w:tc>
          <w:tcPr>
            <w:tcW w:w="5130" w:type="dxa"/>
          </w:tcPr>
          <w:p w14:paraId="2DD68479" w14:textId="20EEC185" w:rsidR="007B486B" w:rsidRDefault="00527D96" w:rsidP="00EB3736">
            <w:pPr>
              <w:pStyle w:val="TableParagraph"/>
              <w:rPr>
                <w:sz w:val="24"/>
              </w:rPr>
            </w:pPr>
            <w:r>
              <w:rPr>
                <w:sz w:val="24"/>
              </w:rPr>
              <w:t>Every 8</w:t>
            </w:r>
            <w:r w:rsidRPr="00EB3736">
              <w:rPr>
                <w:sz w:val="24"/>
              </w:rPr>
              <w:t>th</w:t>
            </w:r>
            <w:r>
              <w:rPr>
                <w:sz w:val="24"/>
              </w:rPr>
              <w:t xml:space="preserve"> attack and </w:t>
            </w:r>
            <w:proofErr w:type="spellStart"/>
            <w:r>
              <w:rPr>
                <w:sz w:val="24"/>
              </w:rPr>
              <w:t>NofAnimals</w:t>
            </w:r>
            <w:proofErr w:type="spellEnd"/>
            <w:r>
              <w:rPr>
                <w:sz w:val="24"/>
              </w:rPr>
              <w:t>&gt;</w:t>
            </w:r>
            <w:proofErr w:type="spellStart"/>
            <w:r>
              <w:rPr>
                <w:sz w:val="24"/>
              </w:rPr>
              <w:t>preyAnimals</w:t>
            </w:r>
            <w:proofErr w:type="spellEnd"/>
            <w:r>
              <w:rPr>
                <w:sz w:val="24"/>
              </w:rPr>
              <w:t>*10</w:t>
            </w:r>
          </w:p>
        </w:tc>
        <w:tc>
          <w:tcPr>
            <w:tcW w:w="4770" w:type="dxa"/>
          </w:tcPr>
          <w:p w14:paraId="19A4F1D2" w14:textId="536326D6" w:rsidR="007B486B" w:rsidRDefault="00527D96" w:rsidP="00C2455A">
            <w:pPr>
              <w:pStyle w:val="TableParagraph"/>
              <w:spacing w:before="61"/>
              <w:ind w:right="837"/>
              <w:rPr>
                <w:sz w:val="24"/>
              </w:rPr>
            </w:pPr>
            <w:r w:rsidRPr="00EB3736">
              <w:rPr>
                <w:sz w:val="24"/>
              </w:rPr>
              <w:t xml:space="preserve"> </w:t>
            </w:r>
            <w:proofErr w:type="spellStart"/>
            <w:proofErr w:type="gramStart"/>
            <w:r w:rsidR="00EB3736" w:rsidRPr="00EB3736">
              <w:rPr>
                <w:sz w:val="24"/>
              </w:rPr>
              <w:t>noOfAnimals</w:t>
            </w:r>
            <w:proofErr w:type="spellEnd"/>
            <w:r w:rsidR="00EB3736" w:rsidRPr="00EB3736">
              <w:rPr>
                <w:sz w:val="24"/>
              </w:rPr>
              <w:t xml:space="preserve"> :</w:t>
            </w:r>
            <w:proofErr w:type="gramEnd"/>
            <w:r w:rsidR="00EB3736" w:rsidRPr="00EB3736">
              <w:rPr>
                <w:sz w:val="24"/>
              </w:rPr>
              <w:t xml:space="preserve">= </w:t>
            </w:r>
            <w:proofErr w:type="spellStart"/>
            <w:r w:rsidR="00EB3736" w:rsidRPr="00EB3736">
              <w:rPr>
                <w:sz w:val="24"/>
              </w:rPr>
              <w:t>NoOfAnimals</w:t>
            </w:r>
            <w:proofErr w:type="spellEnd"/>
            <w:r w:rsidR="00EB3736" w:rsidRPr="00EB3736">
              <w:rPr>
                <w:sz w:val="24"/>
              </w:rPr>
              <w:t>*1.50</w:t>
            </w:r>
            <w:r w:rsidRPr="00EB3736">
              <w:rPr>
                <w:sz w:val="24"/>
              </w:rPr>
              <w:t xml:space="preserve"> </w:t>
            </w:r>
          </w:p>
        </w:tc>
      </w:tr>
      <w:tr w:rsidR="007B486B" w14:paraId="1EEDDF36" w14:textId="77777777" w:rsidTr="00EB3736">
        <w:trPr>
          <w:trHeight w:val="395"/>
        </w:trPr>
        <w:tc>
          <w:tcPr>
            <w:tcW w:w="5130" w:type="dxa"/>
          </w:tcPr>
          <w:p w14:paraId="43FF9B18" w14:textId="5E10A31B" w:rsidR="007B486B" w:rsidRDefault="00527D96" w:rsidP="00C2455A">
            <w:pPr>
              <w:pStyle w:val="TableParagraph"/>
              <w:rPr>
                <w:sz w:val="24"/>
              </w:rPr>
            </w:pPr>
            <w:proofErr w:type="spellStart"/>
            <w:r>
              <w:rPr>
                <w:sz w:val="24"/>
              </w:rPr>
              <w:t>NoOfAnimals</w:t>
            </w:r>
            <w:proofErr w:type="spellEnd"/>
            <w:r>
              <w:rPr>
                <w:sz w:val="24"/>
              </w:rPr>
              <w:t>&lt;4*</w:t>
            </w:r>
            <w:proofErr w:type="spellStart"/>
            <w:r>
              <w:rPr>
                <w:sz w:val="24"/>
              </w:rPr>
              <w:t>preyAnimals</w:t>
            </w:r>
            <w:proofErr w:type="spellEnd"/>
          </w:p>
        </w:tc>
        <w:tc>
          <w:tcPr>
            <w:tcW w:w="4770" w:type="dxa"/>
          </w:tcPr>
          <w:p w14:paraId="3FEDC00F" w14:textId="5C0CF94B" w:rsidR="007B486B" w:rsidRDefault="00EB3736" w:rsidP="00527D96">
            <w:pPr>
              <w:pStyle w:val="TableParagraph"/>
              <w:ind w:right="834"/>
              <w:rPr>
                <w:sz w:val="24"/>
              </w:rPr>
            </w:pPr>
            <w:proofErr w:type="spellStart"/>
            <w:proofErr w:type="gramStart"/>
            <w:r w:rsidRPr="00EB3736">
              <w:rPr>
                <w:sz w:val="24"/>
              </w:rPr>
              <w:t>NoOfAnimals</w:t>
            </w:r>
            <w:proofErr w:type="spellEnd"/>
            <w:r w:rsidRPr="00EB3736">
              <w:rPr>
                <w:sz w:val="24"/>
              </w:rPr>
              <w:t xml:space="preserve"> :</w:t>
            </w:r>
            <w:proofErr w:type="gramEnd"/>
            <w:r w:rsidRPr="00EB3736">
              <w:rPr>
                <w:sz w:val="24"/>
              </w:rPr>
              <w:t xml:space="preserve">= </w:t>
            </w:r>
            <w:proofErr w:type="spellStart"/>
            <w:r w:rsidRPr="00EB3736">
              <w:rPr>
                <w:sz w:val="24"/>
              </w:rPr>
              <w:t>NoOfAnimals</w:t>
            </w:r>
            <w:proofErr w:type="spellEnd"/>
            <w:r w:rsidRPr="00EB3736">
              <w:rPr>
                <w:sz w:val="24"/>
              </w:rPr>
              <w:t>*0.75</w:t>
            </w:r>
          </w:p>
        </w:tc>
      </w:tr>
    </w:tbl>
    <w:p w14:paraId="214805C4" w14:textId="77777777" w:rsidR="00EB3736" w:rsidRDefault="00EB3736" w:rsidP="00EB3736">
      <w:pPr>
        <w:pStyle w:val="BodyText"/>
        <w:rPr>
          <w:b/>
          <w:bCs/>
        </w:rPr>
      </w:pPr>
    </w:p>
    <w:p w14:paraId="6BC49AD0" w14:textId="31D3B15D" w:rsidR="00527D96" w:rsidRDefault="00527D96" w:rsidP="00EB3736">
      <w:pPr>
        <w:pStyle w:val="BodyText"/>
      </w:pPr>
      <w:r>
        <w:rPr>
          <w:b/>
          <w:bCs/>
        </w:rPr>
        <w:t>ARCTIC FOXES</w:t>
      </w:r>
      <w:r>
        <w:t>:</w:t>
      </w:r>
    </w:p>
    <w:p w14:paraId="70740051" w14:textId="77777777" w:rsidR="00527D96" w:rsidRDefault="00527D96" w:rsidP="00527D96">
      <w:pPr>
        <w:pStyle w:val="BodyText"/>
        <w:spacing w:before="3"/>
        <w:rPr>
          <w:sz w:val="5"/>
        </w:rPr>
      </w:pPr>
    </w:p>
    <w:tbl>
      <w:tblPr>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4770"/>
      </w:tblGrid>
      <w:tr w:rsidR="00527D96" w14:paraId="44A78465" w14:textId="77777777" w:rsidTr="00527D96">
        <w:trPr>
          <w:trHeight w:val="395"/>
        </w:trPr>
        <w:tc>
          <w:tcPr>
            <w:tcW w:w="5130" w:type="dxa"/>
            <w:tcBorders>
              <w:bottom w:val="double" w:sz="1" w:space="0" w:color="000000"/>
            </w:tcBorders>
          </w:tcPr>
          <w:p w14:paraId="2D3D0CDA" w14:textId="77777777" w:rsidR="00527D96" w:rsidRDefault="00527D96" w:rsidP="00C2455A">
            <w:pPr>
              <w:pStyle w:val="TableParagraph"/>
              <w:rPr>
                <w:sz w:val="24"/>
              </w:rPr>
            </w:pPr>
            <w:r>
              <w:rPr>
                <w:sz w:val="24"/>
              </w:rPr>
              <w:t>conditions</w:t>
            </w:r>
          </w:p>
        </w:tc>
        <w:tc>
          <w:tcPr>
            <w:tcW w:w="4770" w:type="dxa"/>
            <w:tcBorders>
              <w:bottom w:val="double" w:sz="1" w:space="0" w:color="000000"/>
            </w:tcBorders>
          </w:tcPr>
          <w:p w14:paraId="1A22D08E" w14:textId="77777777" w:rsidR="00527D96" w:rsidRDefault="00527D96" w:rsidP="00C2455A">
            <w:pPr>
              <w:pStyle w:val="TableParagraph"/>
              <w:ind w:left="107"/>
              <w:rPr>
                <w:sz w:val="24"/>
              </w:rPr>
            </w:pPr>
            <w:r>
              <w:rPr>
                <w:sz w:val="24"/>
              </w:rPr>
              <w:t>changes</w:t>
            </w:r>
          </w:p>
        </w:tc>
      </w:tr>
      <w:tr w:rsidR="00527D96" w14:paraId="4ABF90DE" w14:textId="77777777" w:rsidTr="00527D96">
        <w:trPr>
          <w:trHeight w:val="395"/>
        </w:trPr>
        <w:tc>
          <w:tcPr>
            <w:tcW w:w="5130" w:type="dxa"/>
            <w:tcBorders>
              <w:top w:val="double" w:sz="1" w:space="0" w:color="000000"/>
            </w:tcBorders>
          </w:tcPr>
          <w:p w14:paraId="698EE1FE" w14:textId="77777777" w:rsidR="00527D96" w:rsidRDefault="00527D96" w:rsidP="00C2455A">
            <w:pPr>
              <w:pStyle w:val="TableParagraph"/>
              <w:rPr>
                <w:sz w:val="24"/>
              </w:rPr>
            </w:pPr>
            <w:r>
              <w:rPr>
                <w:sz w:val="24"/>
              </w:rPr>
              <w:t>Every 8</w:t>
            </w:r>
            <w:r>
              <w:rPr>
                <w:sz w:val="24"/>
                <w:vertAlign w:val="superscript"/>
              </w:rPr>
              <w:t>th</w:t>
            </w:r>
            <w:r>
              <w:rPr>
                <w:sz w:val="24"/>
              </w:rPr>
              <w:t xml:space="preserve"> attack and </w:t>
            </w:r>
            <w:proofErr w:type="spellStart"/>
            <w:r>
              <w:rPr>
                <w:sz w:val="24"/>
              </w:rPr>
              <w:t>NofAnimals</w:t>
            </w:r>
            <w:proofErr w:type="spellEnd"/>
            <w:r>
              <w:rPr>
                <w:sz w:val="24"/>
              </w:rPr>
              <w:t>&lt;</w:t>
            </w:r>
            <w:proofErr w:type="spellStart"/>
            <w:r>
              <w:rPr>
                <w:sz w:val="24"/>
              </w:rPr>
              <w:t>preyAnimals</w:t>
            </w:r>
            <w:proofErr w:type="spellEnd"/>
            <w:r>
              <w:rPr>
                <w:sz w:val="24"/>
              </w:rPr>
              <w:t xml:space="preserve">*10 </w:t>
            </w:r>
          </w:p>
        </w:tc>
        <w:tc>
          <w:tcPr>
            <w:tcW w:w="4770" w:type="dxa"/>
            <w:tcBorders>
              <w:top w:val="double" w:sz="1" w:space="0" w:color="000000"/>
            </w:tcBorders>
          </w:tcPr>
          <w:p w14:paraId="2980BC2B" w14:textId="0D952CE1" w:rsidR="00527D96" w:rsidRDefault="00EB3736" w:rsidP="00C2455A">
            <w:pPr>
              <w:pStyle w:val="TableParagraph"/>
              <w:ind w:right="834"/>
              <w:rPr>
                <w:sz w:val="24"/>
              </w:rPr>
            </w:pPr>
            <w:proofErr w:type="spellStart"/>
            <w:proofErr w:type="gramStart"/>
            <w:r>
              <w:rPr>
                <w:sz w:val="24"/>
              </w:rPr>
              <w:t>NoOfAnimals</w:t>
            </w:r>
            <w:proofErr w:type="spellEnd"/>
            <w:r>
              <w:rPr>
                <w:sz w:val="24"/>
              </w:rPr>
              <w:t xml:space="preserve"> :</w:t>
            </w:r>
            <w:proofErr w:type="gramEnd"/>
            <w:r>
              <w:rPr>
                <w:sz w:val="24"/>
              </w:rPr>
              <w:t xml:space="preserve">= </w:t>
            </w:r>
            <w:proofErr w:type="spellStart"/>
            <w:r>
              <w:rPr>
                <w:sz w:val="24"/>
              </w:rPr>
              <w:t>NoOfAnimals</w:t>
            </w:r>
            <w:proofErr w:type="spellEnd"/>
            <w:r>
              <w:rPr>
                <w:sz w:val="24"/>
              </w:rPr>
              <w:t>*1.75</w:t>
            </w:r>
          </w:p>
        </w:tc>
      </w:tr>
      <w:tr w:rsidR="00527D96" w14:paraId="3645CF10" w14:textId="77777777" w:rsidTr="00527D96">
        <w:trPr>
          <w:trHeight w:val="397"/>
        </w:trPr>
        <w:tc>
          <w:tcPr>
            <w:tcW w:w="5130" w:type="dxa"/>
          </w:tcPr>
          <w:p w14:paraId="322566EC" w14:textId="77777777" w:rsidR="00527D96" w:rsidRDefault="00527D96" w:rsidP="00C2455A">
            <w:pPr>
              <w:pStyle w:val="TableParagraph"/>
              <w:spacing w:before="61"/>
              <w:rPr>
                <w:sz w:val="24"/>
              </w:rPr>
            </w:pPr>
            <w:r>
              <w:rPr>
                <w:sz w:val="24"/>
              </w:rPr>
              <w:t>Every 8</w:t>
            </w:r>
            <w:r>
              <w:rPr>
                <w:sz w:val="24"/>
                <w:vertAlign w:val="superscript"/>
              </w:rPr>
              <w:t>th</w:t>
            </w:r>
            <w:r>
              <w:rPr>
                <w:sz w:val="24"/>
              </w:rPr>
              <w:t xml:space="preserve"> attack and </w:t>
            </w:r>
            <w:proofErr w:type="spellStart"/>
            <w:r>
              <w:rPr>
                <w:sz w:val="24"/>
              </w:rPr>
              <w:t>NofAnimals</w:t>
            </w:r>
            <w:proofErr w:type="spellEnd"/>
            <w:r>
              <w:rPr>
                <w:sz w:val="24"/>
              </w:rPr>
              <w:t>&gt;</w:t>
            </w:r>
            <w:proofErr w:type="spellStart"/>
            <w:r>
              <w:rPr>
                <w:sz w:val="24"/>
              </w:rPr>
              <w:t>preyAnimals</w:t>
            </w:r>
            <w:proofErr w:type="spellEnd"/>
            <w:r>
              <w:rPr>
                <w:sz w:val="24"/>
              </w:rPr>
              <w:t>*10</w:t>
            </w:r>
          </w:p>
        </w:tc>
        <w:tc>
          <w:tcPr>
            <w:tcW w:w="4770" w:type="dxa"/>
          </w:tcPr>
          <w:p w14:paraId="5FEA3024" w14:textId="276E74D7" w:rsidR="00527D96" w:rsidRDefault="00527D96" w:rsidP="00EB3736">
            <w:pPr>
              <w:pStyle w:val="TableParagraph"/>
              <w:ind w:right="834"/>
              <w:rPr>
                <w:sz w:val="24"/>
              </w:rPr>
            </w:pPr>
            <w:r w:rsidRPr="00EB3736">
              <w:rPr>
                <w:sz w:val="24"/>
              </w:rPr>
              <w:t xml:space="preserve"> </w:t>
            </w:r>
            <w:proofErr w:type="spellStart"/>
            <w:proofErr w:type="gramStart"/>
            <w:r w:rsidR="00EB3736" w:rsidRPr="00EB3736">
              <w:rPr>
                <w:sz w:val="24"/>
              </w:rPr>
              <w:t>NoOfAnimals</w:t>
            </w:r>
            <w:proofErr w:type="spellEnd"/>
            <w:r w:rsidR="00EB3736" w:rsidRPr="00EB3736">
              <w:rPr>
                <w:sz w:val="24"/>
              </w:rPr>
              <w:t xml:space="preserve"> :</w:t>
            </w:r>
            <w:proofErr w:type="gramEnd"/>
            <w:r w:rsidR="00EB3736" w:rsidRPr="00EB3736">
              <w:rPr>
                <w:sz w:val="24"/>
              </w:rPr>
              <w:t xml:space="preserve">= </w:t>
            </w:r>
            <w:proofErr w:type="spellStart"/>
            <w:r w:rsidR="00EB3736" w:rsidRPr="00EB3736">
              <w:rPr>
                <w:sz w:val="24"/>
              </w:rPr>
              <w:t>NoOfAnimals</w:t>
            </w:r>
            <w:proofErr w:type="spellEnd"/>
            <w:r w:rsidR="00EB3736" w:rsidRPr="00EB3736">
              <w:rPr>
                <w:sz w:val="24"/>
              </w:rPr>
              <w:t>*2</w:t>
            </w:r>
            <w:r w:rsidRPr="00EB3736">
              <w:rPr>
                <w:sz w:val="24"/>
              </w:rPr>
              <w:t xml:space="preserve"> </w:t>
            </w:r>
          </w:p>
        </w:tc>
      </w:tr>
      <w:tr w:rsidR="00527D96" w14:paraId="0CC4A52E" w14:textId="77777777" w:rsidTr="00527D96">
        <w:trPr>
          <w:trHeight w:val="395"/>
        </w:trPr>
        <w:tc>
          <w:tcPr>
            <w:tcW w:w="5130" w:type="dxa"/>
          </w:tcPr>
          <w:p w14:paraId="2F256790" w14:textId="77777777" w:rsidR="00527D96" w:rsidRDefault="00527D96" w:rsidP="00C2455A">
            <w:pPr>
              <w:pStyle w:val="TableParagraph"/>
              <w:rPr>
                <w:sz w:val="24"/>
              </w:rPr>
            </w:pPr>
            <w:proofErr w:type="spellStart"/>
            <w:r>
              <w:rPr>
                <w:sz w:val="24"/>
              </w:rPr>
              <w:t>NoOfAnimals</w:t>
            </w:r>
            <w:proofErr w:type="spellEnd"/>
            <w:r>
              <w:rPr>
                <w:sz w:val="24"/>
              </w:rPr>
              <w:t>&lt;4*</w:t>
            </w:r>
            <w:proofErr w:type="spellStart"/>
            <w:r>
              <w:rPr>
                <w:sz w:val="24"/>
              </w:rPr>
              <w:t>preyAnimals</w:t>
            </w:r>
            <w:proofErr w:type="spellEnd"/>
          </w:p>
        </w:tc>
        <w:tc>
          <w:tcPr>
            <w:tcW w:w="4770" w:type="dxa"/>
          </w:tcPr>
          <w:p w14:paraId="4902D57B" w14:textId="38B7E9D9" w:rsidR="00527D96" w:rsidRDefault="00EB3736" w:rsidP="00C2455A">
            <w:pPr>
              <w:pStyle w:val="TableParagraph"/>
              <w:ind w:right="834"/>
              <w:rPr>
                <w:sz w:val="24"/>
              </w:rPr>
            </w:pPr>
            <w:proofErr w:type="spellStart"/>
            <w:proofErr w:type="gramStart"/>
            <w:r w:rsidRPr="00EB3736">
              <w:rPr>
                <w:sz w:val="24"/>
              </w:rPr>
              <w:t>NoOfAnimals</w:t>
            </w:r>
            <w:proofErr w:type="spellEnd"/>
            <w:r w:rsidRPr="00EB3736">
              <w:rPr>
                <w:sz w:val="24"/>
              </w:rPr>
              <w:t xml:space="preserve"> :</w:t>
            </w:r>
            <w:proofErr w:type="gramEnd"/>
            <w:r w:rsidRPr="00EB3736">
              <w:rPr>
                <w:sz w:val="24"/>
              </w:rPr>
              <w:t xml:space="preserve">= </w:t>
            </w:r>
            <w:proofErr w:type="spellStart"/>
            <w:r w:rsidRPr="00EB3736">
              <w:rPr>
                <w:sz w:val="24"/>
              </w:rPr>
              <w:t>NoOfAnimals</w:t>
            </w:r>
            <w:proofErr w:type="spellEnd"/>
            <w:r w:rsidRPr="00EB3736">
              <w:rPr>
                <w:sz w:val="24"/>
              </w:rPr>
              <w:t>*0.75</w:t>
            </w:r>
          </w:p>
        </w:tc>
      </w:tr>
    </w:tbl>
    <w:p w14:paraId="05DC472F" w14:textId="77777777" w:rsidR="00527D96" w:rsidRDefault="00527D96" w:rsidP="00527D96">
      <w:pPr>
        <w:pStyle w:val="BodyText"/>
        <w:ind w:left="116"/>
        <w:rPr>
          <w:b/>
          <w:bCs/>
        </w:rPr>
      </w:pPr>
    </w:p>
    <w:p w14:paraId="251764D0" w14:textId="77777777" w:rsidR="00527D96" w:rsidRDefault="00527D96" w:rsidP="00527D96">
      <w:pPr>
        <w:pStyle w:val="BodyText"/>
        <w:rPr>
          <w:b/>
          <w:bCs/>
        </w:rPr>
      </w:pPr>
    </w:p>
    <w:p w14:paraId="3069B391" w14:textId="56A222A1" w:rsidR="00527D96" w:rsidRDefault="00527D96" w:rsidP="00527D96">
      <w:pPr>
        <w:pStyle w:val="BodyText"/>
        <w:ind w:left="116"/>
      </w:pPr>
      <w:r>
        <w:rPr>
          <w:b/>
          <w:bCs/>
        </w:rPr>
        <w:t>THE WOLF</w:t>
      </w:r>
      <w:r>
        <w:t>:</w:t>
      </w:r>
    </w:p>
    <w:p w14:paraId="621A8F86" w14:textId="77777777" w:rsidR="00527D96" w:rsidRDefault="00527D96" w:rsidP="00527D96">
      <w:pPr>
        <w:pStyle w:val="BodyText"/>
        <w:spacing w:before="3"/>
        <w:rPr>
          <w:sz w:val="5"/>
        </w:rPr>
      </w:pP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4680"/>
      </w:tblGrid>
      <w:tr w:rsidR="00527D96" w14:paraId="584B44BC" w14:textId="77777777" w:rsidTr="00EB3736">
        <w:trPr>
          <w:trHeight w:val="395"/>
        </w:trPr>
        <w:tc>
          <w:tcPr>
            <w:tcW w:w="5130" w:type="dxa"/>
            <w:tcBorders>
              <w:bottom w:val="double" w:sz="1" w:space="0" w:color="000000"/>
            </w:tcBorders>
          </w:tcPr>
          <w:p w14:paraId="3000FD52" w14:textId="77777777" w:rsidR="00527D96" w:rsidRDefault="00527D96" w:rsidP="00C2455A">
            <w:pPr>
              <w:pStyle w:val="TableParagraph"/>
              <w:rPr>
                <w:sz w:val="24"/>
              </w:rPr>
            </w:pPr>
            <w:r>
              <w:rPr>
                <w:sz w:val="24"/>
              </w:rPr>
              <w:t>conditions</w:t>
            </w:r>
          </w:p>
        </w:tc>
        <w:tc>
          <w:tcPr>
            <w:tcW w:w="4680" w:type="dxa"/>
            <w:tcBorders>
              <w:bottom w:val="double" w:sz="1" w:space="0" w:color="000000"/>
            </w:tcBorders>
          </w:tcPr>
          <w:p w14:paraId="3102ED02" w14:textId="3554B0EA" w:rsidR="00527D96" w:rsidRDefault="00EB3736" w:rsidP="00C2455A">
            <w:pPr>
              <w:pStyle w:val="TableParagraph"/>
              <w:ind w:left="107"/>
              <w:rPr>
                <w:sz w:val="24"/>
              </w:rPr>
            </w:pPr>
            <w:r>
              <w:rPr>
                <w:sz w:val="24"/>
              </w:rPr>
              <w:t>C</w:t>
            </w:r>
            <w:r w:rsidR="00527D96">
              <w:rPr>
                <w:sz w:val="24"/>
              </w:rPr>
              <w:t>hanges</w:t>
            </w:r>
          </w:p>
        </w:tc>
      </w:tr>
      <w:tr w:rsidR="00527D96" w14:paraId="6D635F6C" w14:textId="77777777" w:rsidTr="00EB3736">
        <w:trPr>
          <w:trHeight w:val="395"/>
        </w:trPr>
        <w:tc>
          <w:tcPr>
            <w:tcW w:w="5130" w:type="dxa"/>
            <w:tcBorders>
              <w:top w:val="double" w:sz="1" w:space="0" w:color="000000"/>
            </w:tcBorders>
          </w:tcPr>
          <w:p w14:paraId="5A98C66C" w14:textId="77777777" w:rsidR="00527D96" w:rsidRDefault="00527D96" w:rsidP="00C2455A">
            <w:pPr>
              <w:pStyle w:val="TableParagraph"/>
              <w:rPr>
                <w:sz w:val="24"/>
              </w:rPr>
            </w:pPr>
            <w:r>
              <w:rPr>
                <w:sz w:val="24"/>
              </w:rPr>
              <w:t>Every 8</w:t>
            </w:r>
            <w:r>
              <w:rPr>
                <w:sz w:val="24"/>
                <w:vertAlign w:val="superscript"/>
              </w:rPr>
              <w:t>th</w:t>
            </w:r>
            <w:r>
              <w:rPr>
                <w:sz w:val="24"/>
              </w:rPr>
              <w:t xml:space="preserve"> attack and </w:t>
            </w:r>
            <w:proofErr w:type="spellStart"/>
            <w:r>
              <w:rPr>
                <w:sz w:val="24"/>
              </w:rPr>
              <w:t>NofAnimals</w:t>
            </w:r>
            <w:proofErr w:type="spellEnd"/>
            <w:r>
              <w:rPr>
                <w:sz w:val="24"/>
              </w:rPr>
              <w:t>&lt;</w:t>
            </w:r>
            <w:proofErr w:type="spellStart"/>
            <w:r>
              <w:rPr>
                <w:sz w:val="24"/>
              </w:rPr>
              <w:t>preyAnimals</w:t>
            </w:r>
            <w:proofErr w:type="spellEnd"/>
            <w:r>
              <w:rPr>
                <w:sz w:val="24"/>
              </w:rPr>
              <w:t xml:space="preserve">*10 </w:t>
            </w:r>
          </w:p>
        </w:tc>
        <w:tc>
          <w:tcPr>
            <w:tcW w:w="4680" w:type="dxa"/>
            <w:tcBorders>
              <w:top w:val="double" w:sz="1" w:space="0" w:color="000000"/>
            </w:tcBorders>
          </w:tcPr>
          <w:p w14:paraId="32010D2E" w14:textId="25318ECA" w:rsidR="00527D96" w:rsidRDefault="00EB3736" w:rsidP="00C2455A">
            <w:pPr>
              <w:pStyle w:val="TableParagraph"/>
              <w:ind w:right="834"/>
              <w:rPr>
                <w:sz w:val="24"/>
              </w:rPr>
            </w:pPr>
            <w:proofErr w:type="spellStart"/>
            <w:proofErr w:type="gramStart"/>
            <w:r>
              <w:rPr>
                <w:sz w:val="24"/>
              </w:rPr>
              <w:t>NoOfAnimals</w:t>
            </w:r>
            <w:proofErr w:type="spellEnd"/>
            <w:r>
              <w:rPr>
                <w:sz w:val="24"/>
              </w:rPr>
              <w:t xml:space="preserve"> :</w:t>
            </w:r>
            <w:proofErr w:type="gramEnd"/>
            <w:r>
              <w:rPr>
                <w:sz w:val="24"/>
              </w:rPr>
              <w:t xml:space="preserve">= </w:t>
            </w:r>
            <w:proofErr w:type="spellStart"/>
            <w:r>
              <w:rPr>
                <w:sz w:val="24"/>
              </w:rPr>
              <w:t>NoOfAnimals</w:t>
            </w:r>
            <w:proofErr w:type="spellEnd"/>
            <w:r>
              <w:rPr>
                <w:sz w:val="24"/>
              </w:rPr>
              <w:t>*1.50</w:t>
            </w:r>
          </w:p>
        </w:tc>
      </w:tr>
      <w:tr w:rsidR="00527D96" w14:paraId="2DBED811" w14:textId="77777777" w:rsidTr="00EB3736">
        <w:trPr>
          <w:trHeight w:val="397"/>
        </w:trPr>
        <w:tc>
          <w:tcPr>
            <w:tcW w:w="5130" w:type="dxa"/>
          </w:tcPr>
          <w:p w14:paraId="1850978A" w14:textId="77777777" w:rsidR="00527D96" w:rsidRDefault="00527D96" w:rsidP="00C2455A">
            <w:pPr>
              <w:pStyle w:val="TableParagraph"/>
              <w:spacing w:before="61"/>
              <w:rPr>
                <w:sz w:val="24"/>
              </w:rPr>
            </w:pPr>
            <w:r>
              <w:rPr>
                <w:sz w:val="24"/>
              </w:rPr>
              <w:t>Every 8</w:t>
            </w:r>
            <w:r>
              <w:rPr>
                <w:sz w:val="24"/>
                <w:vertAlign w:val="superscript"/>
              </w:rPr>
              <w:t>th</w:t>
            </w:r>
            <w:r>
              <w:rPr>
                <w:sz w:val="24"/>
              </w:rPr>
              <w:t xml:space="preserve"> attack and </w:t>
            </w:r>
            <w:proofErr w:type="spellStart"/>
            <w:r>
              <w:rPr>
                <w:sz w:val="24"/>
              </w:rPr>
              <w:t>NofAnimals</w:t>
            </w:r>
            <w:proofErr w:type="spellEnd"/>
            <w:r>
              <w:rPr>
                <w:sz w:val="24"/>
              </w:rPr>
              <w:t>&gt;</w:t>
            </w:r>
            <w:proofErr w:type="spellStart"/>
            <w:r>
              <w:rPr>
                <w:sz w:val="24"/>
              </w:rPr>
              <w:t>preyAnimals</w:t>
            </w:r>
            <w:proofErr w:type="spellEnd"/>
            <w:r>
              <w:rPr>
                <w:sz w:val="24"/>
              </w:rPr>
              <w:t>*10</w:t>
            </w:r>
          </w:p>
        </w:tc>
        <w:tc>
          <w:tcPr>
            <w:tcW w:w="4680" w:type="dxa"/>
          </w:tcPr>
          <w:p w14:paraId="66D252C9" w14:textId="706264E6" w:rsidR="00527D96" w:rsidRDefault="00EB3736" w:rsidP="00C2455A">
            <w:pPr>
              <w:pStyle w:val="TableParagraph"/>
              <w:spacing w:before="61"/>
              <w:ind w:right="837"/>
              <w:rPr>
                <w:sz w:val="24"/>
              </w:rPr>
            </w:pPr>
            <w:proofErr w:type="spellStart"/>
            <w:proofErr w:type="gramStart"/>
            <w:r>
              <w:rPr>
                <w:sz w:val="24"/>
              </w:rPr>
              <w:t>NoOfAnimals</w:t>
            </w:r>
            <w:proofErr w:type="spellEnd"/>
            <w:r>
              <w:rPr>
                <w:sz w:val="24"/>
              </w:rPr>
              <w:t xml:space="preserve"> :</w:t>
            </w:r>
            <w:proofErr w:type="gramEnd"/>
            <w:r>
              <w:rPr>
                <w:sz w:val="24"/>
              </w:rPr>
              <w:t xml:space="preserve">= </w:t>
            </w:r>
            <w:proofErr w:type="spellStart"/>
            <w:r>
              <w:rPr>
                <w:sz w:val="24"/>
              </w:rPr>
              <w:t>NoOfAnimals</w:t>
            </w:r>
            <w:proofErr w:type="spellEnd"/>
            <w:r>
              <w:rPr>
                <w:sz w:val="24"/>
              </w:rPr>
              <w:t>*1.75</w:t>
            </w:r>
          </w:p>
        </w:tc>
      </w:tr>
      <w:tr w:rsidR="00527D96" w14:paraId="53D39347" w14:textId="77777777" w:rsidTr="00EB3736">
        <w:trPr>
          <w:trHeight w:val="395"/>
        </w:trPr>
        <w:tc>
          <w:tcPr>
            <w:tcW w:w="5130" w:type="dxa"/>
          </w:tcPr>
          <w:p w14:paraId="0D73BEFF" w14:textId="77777777" w:rsidR="00527D96" w:rsidRDefault="00527D96" w:rsidP="00C2455A">
            <w:pPr>
              <w:pStyle w:val="TableParagraph"/>
              <w:rPr>
                <w:sz w:val="24"/>
              </w:rPr>
            </w:pPr>
            <w:proofErr w:type="spellStart"/>
            <w:r>
              <w:rPr>
                <w:sz w:val="24"/>
              </w:rPr>
              <w:t>NoOfAnimals</w:t>
            </w:r>
            <w:proofErr w:type="spellEnd"/>
            <w:r>
              <w:rPr>
                <w:sz w:val="24"/>
              </w:rPr>
              <w:t>&lt;4*</w:t>
            </w:r>
            <w:proofErr w:type="spellStart"/>
            <w:r>
              <w:rPr>
                <w:sz w:val="24"/>
              </w:rPr>
              <w:t>preyAnimals</w:t>
            </w:r>
            <w:proofErr w:type="spellEnd"/>
          </w:p>
        </w:tc>
        <w:tc>
          <w:tcPr>
            <w:tcW w:w="4680" w:type="dxa"/>
          </w:tcPr>
          <w:p w14:paraId="2C7306AB" w14:textId="0B14A2E3" w:rsidR="00527D96" w:rsidRDefault="00EB3736" w:rsidP="00C2455A">
            <w:pPr>
              <w:pStyle w:val="TableParagraph"/>
              <w:ind w:right="834"/>
              <w:rPr>
                <w:sz w:val="24"/>
              </w:rPr>
            </w:pPr>
            <w:proofErr w:type="spellStart"/>
            <w:proofErr w:type="gramStart"/>
            <w:r>
              <w:rPr>
                <w:rFonts w:ascii="Arial" w:hAnsi="Arial" w:cs="Arial"/>
              </w:rPr>
              <w:t>NoOfAnimals</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NoOfAnimals</w:t>
            </w:r>
            <w:proofErr w:type="spellEnd"/>
            <w:r>
              <w:rPr>
                <w:rFonts w:ascii="Arial" w:hAnsi="Arial" w:cs="Arial"/>
              </w:rPr>
              <w:t>*0.75</w:t>
            </w:r>
          </w:p>
        </w:tc>
      </w:tr>
    </w:tbl>
    <w:p w14:paraId="799F887C" w14:textId="77777777" w:rsidR="007B486B" w:rsidRDefault="007B486B" w:rsidP="006D7BD4">
      <w:pPr>
        <w:pStyle w:val="BodyText"/>
        <w:rPr>
          <w:sz w:val="26"/>
        </w:rPr>
      </w:pPr>
    </w:p>
    <w:p w14:paraId="459F5F19" w14:textId="7DCF8A98" w:rsidR="00EB3736" w:rsidRDefault="00EB3736" w:rsidP="00BA16F5">
      <w:pPr>
        <w:pStyle w:val="Heading1"/>
        <w:numPr>
          <w:ilvl w:val="0"/>
          <w:numId w:val="0"/>
        </w:numPr>
        <w:spacing w:before="210"/>
      </w:pPr>
    </w:p>
    <w:p w14:paraId="1DEBDD4D" w14:textId="560FC67B" w:rsidR="00EB3736" w:rsidRDefault="00EB3736" w:rsidP="00BA16F5">
      <w:pPr>
        <w:pStyle w:val="Heading1"/>
        <w:numPr>
          <w:ilvl w:val="0"/>
          <w:numId w:val="0"/>
        </w:numPr>
        <w:spacing w:before="210"/>
      </w:pPr>
    </w:p>
    <w:p w14:paraId="65739F69" w14:textId="2C868B6A" w:rsidR="006D7BD4" w:rsidRDefault="006D7BD4" w:rsidP="00BA16F5">
      <w:pPr>
        <w:pStyle w:val="Heading1"/>
        <w:numPr>
          <w:ilvl w:val="0"/>
          <w:numId w:val="0"/>
        </w:numPr>
        <w:spacing w:before="210"/>
        <w:rPr>
          <w:sz w:val="18"/>
        </w:rPr>
      </w:pPr>
      <w:r>
        <w:t>Plan</w:t>
      </w:r>
    </w:p>
    <w:p w14:paraId="1FB76E57" w14:textId="6D9665DA" w:rsidR="006D7BD4" w:rsidRDefault="006D7BD4" w:rsidP="00EB3736">
      <w:pPr>
        <w:pStyle w:val="BodyText"/>
        <w:spacing w:before="239"/>
        <w:ind w:left="116" w:right="135"/>
        <w:jc w:val="both"/>
      </w:pPr>
      <w:r>
        <w:t xml:space="preserve">To describe the </w:t>
      </w:r>
      <w:r w:rsidR="00AC2B66">
        <w:t>Preys and Predators</w:t>
      </w:r>
      <w:r>
        <w:t xml:space="preserve">, </w:t>
      </w:r>
      <w:r w:rsidR="00AC2B66">
        <w:t xml:space="preserve"> 9 </w:t>
      </w:r>
      <w:r>
        <w:t xml:space="preserve">classes are introduced: base class </w:t>
      </w:r>
      <w:r w:rsidR="00AC2B66">
        <w:rPr>
          <w:i/>
        </w:rPr>
        <w:t xml:space="preserve">Colony </w:t>
      </w:r>
      <w:r>
        <w:rPr>
          <w:i/>
        </w:rPr>
        <w:t xml:space="preserve"> </w:t>
      </w:r>
      <w:r>
        <w:t xml:space="preserve">to describe the general properties and </w:t>
      </w:r>
      <w:r w:rsidR="00AC2B66">
        <w:t>2</w:t>
      </w:r>
      <w:r>
        <w:t xml:space="preserve"> children for the concrete species</w:t>
      </w:r>
      <w:r w:rsidR="00AC2B66">
        <w:t xml:space="preserve"> of each : Lemming , Hare , Gopher and Snow Owl , The Wolf ,The Arctic Fox </w:t>
      </w:r>
      <w:r>
        <w:t>. Regardless the type of the creatures, they have several common properties, like the name (</w:t>
      </w:r>
      <w:r>
        <w:rPr>
          <w:i/>
        </w:rPr>
        <w:t>name</w:t>
      </w:r>
      <w:r>
        <w:t xml:space="preserve">) and the </w:t>
      </w:r>
      <w:r w:rsidR="00AC2B66">
        <w:t>specie</w:t>
      </w:r>
      <w:r>
        <w:t xml:space="preserve"> (</w:t>
      </w:r>
      <w:r w:rsidR="00AC2B66">
        <w:rPr>
          <w:i/>
        </w:rPr>
        <w:t>speice</w:t>
      </w:r>
      <w:r>
        <w:t>), the getter of its name (</w:t>
      </w:r>
      <w:r>
        <w:rPr>
          <w:i/>
        </w:rPr>
        <w:t>name()</w:t>
      </w:r>
      <w:r>
        <w:t xml:space="preserve">), if it is </w:t>
      </w:r>
      <w:r w:rsidR="00AC2B66">
        <w:t xml:space="preserve">Prey or Predator </w:t>
      </w:r>
      <w:r>
        <w:t>(</w:t>
      </w:r>
      <w:proofErr w:type="spellStart"/>
      <w:r w:rsidR="00AC2B66">
        <w:rPr>
          <w:i/>
        </w:rPr>
        <w:t>getSpecie</w:t>
      </w:r>
      <w:proofErr w:type="spellEnd"/>
      <w:r w:rsidR="00AC2B66">
        <w:rPr>
          <w:i/>
        </w:rPr>
        <w:t xml:space="preserve">() </w:t>
      </w:r>
      <w:r>
        <w:t xml:space="preserve">) and it can be examined what happens when </w:t>
      </w:r>
      <w:r w:rsidR="00C2455A">
        <w:t xml:space="preserve"> </w:t>
      </w:r>
      <w:r w:rsidR="00FE7997">
        <w:t>predator</w:t>
      </w:r>
      <w:r w:rsidR="005065E3">
        <w:t xml:space="preserve"> attacks a prey </w:t>
      </w:r>
      <w:r>
        <w:t xml:space="preserve"> . This latter operation (</w:t>
      </w:r>
      <w:proofErr w:type="gramStart"/>
      <w:r>
        <w:rPr>
          <w:i/>
        </w:rPr>
        <w:t>transmute(</w:t>
      </w:r>
      <w:proofErr w:type="gramEnd"/>
      <w:r>
        <w:rPr>
          <w:i/>
        </w:rPr>
        <w:t>)</w:t>
      </w:r>
      <w:r>
        <w:t xml:space="preserve">) modifies the </w:t>
      </w:r>
      <w:r w:rsidR="005065E3">
        <w:t xml:space="preserve">number of animals </w:t>
      </w:r>
      <w:r>
        <w:t xml:space="preserve"> of the creature and transmutes the</w:t>
      </w:r>
      <w:r w:rsidR="005065E3">
        <w:t xml:space="preserve"> number of predators </w:t>
      </w:r>
      <w:r>
        <w:t xml:space="preserve">. Operations </w:t>
      </w:r>
      <w:proofErr w:type="spellStart"/>
      <w:r w:rsidR="005065E3">
        <w:t>getSpecie</w:t>
      </w:r>
      <w:proofErr w:type="spellEnd"/>
      <w:r w:rsidR="005065E3">
        <w:t xml:space="preserve">() </w:t>
      </w:r>
      <w:r>
        <w:t xml:space="preserve"> </w:t>
      </w:r>
      <w:r w:rsidR="005065E3">
        <w:t>,</w:t>
      </w:r>
      <w:proofErr w:type="spellStart"/>
      <w:r w:rsidR="005065E3">
        <w:t>get</w:t>
      </w:r>
      <w:r>
        <w:rPr>
          <w:i/>
        </w:rPr>
        <w:t>name</w:t>
      </w:r>
      <w:proofErr w:type="spellEnd"/>
      <w:r>
        <w:rPr>
          <w:i/>
        </w:rPr>
        <w:t xml:space="preserve">() </w:t>
      </w:r>
      <w:r w:rsidR="005065E3">
        <w:rPr>
          <w:i/>
        </w:rPr>
        <w:t>,</w:t>
      </w:r>
      <w:proofErr w:type="spellStart"/>
      <w:r w:rsidR="005065E3">
        <w:rPr>
          <w:i/>
        </w:rPr>
        <w:t>getNumberOfAnimals</w:t>
      </w:r>
      <w:proofErr w:type="spellEnd"/>
      <w:r w:rsidR="005065E3">
        <w:rPr>
          <w:i/>
        </w:rPr>
        <w:t xml:space="preserve">() </w:t>
      </w:r>
      <w:r>
        <w:t>may be implemented in the base class</w:t>
      </w:r>
      <w:r w:rsidR="005065E3">
        <w:t>(Colony)</w:t>
      </w:r>
      <w:r>
        <w:t xml:space="preserve"> already, but </w:t>
      </w:r>
      <w:r>
        <w:rPr>
          <w:i/>
        </w:rPr>
        <w:t xml:space="preserve">transmute() </w:t>
      </w:r>
      <w:r>
        <w:t>just on the level of the concrete classes</w:t>
      </w:r>
      <w:r w:rsidR="005065E3">
        <w:t xml:space="preserve">(Prey and Predator) </w:t>
      </w:r>
      <w:r>
        <w:t xml:space="preserve"> as its effect depends on the species of the</w:t>
      </w:r>
      <w:r w:rsidR="005065E3">
        <w:t xml:space="preserve"> </w:t>
      </w:r>
      <w:r w:rsidR="00FE7997">
        <w:t>each other</w:t>
      </w:r>
      <w:r>
        <w:t xml:space="preserve">. Therefore, the general class </w:t>
      </w:r>
      <w:proofErr w:type="gramStart"/>
      <w:r w:rsidR="005065E3">
        <w:rPr>
          <w:i/>
        </w:rPr>
        <w:t xml:space="preserve">Colony </w:t>
      </w:r>
      <w:r>
        <w:rPr>
          <w:i/>
        </w:rPr>
        <w:t xml:space="preserve"> </w:t>
      </w:r>
      <w:r>
        <w:t>is</w:t>
      </w:r>
      <w:proofErr w:type="gramEnd"/>
      <w:r>
        <w:t xml:space="preserve"> going to be abstract, as method </w:t>
      </w:r>
      <w:r>
        <w:rPr>
          <w:i/>
        </w:rPr>
        <w:t xml:space="preserve">transmute() </w:t>
      </w:r>
      <w:r>
        <w:t xml:space="preserve">is abstract </w:t>
      </w:r>
      <w:r w:rsidR="005065E3">
        <w:t xml:space="preserve"> in two other abstract classes Prey and Predator </w:t>
      </w:r>
      <w:r>
        <w:t>and we do not wish to instantiate such class.</w:t>
      </w:r>
    </w:p>
    <w:p w14:paraId="5B10C85C" w14:textId="349FB92D" w:rsidR="006D7BD4" w:rsidRDefault="006D7BD4" w:rsidP="006D7BD4">
      <w:pPr>
        <w:pStyle w:val="BodyText"/>
        <w:spacing w:before="61"/>
        <w:ind w:left="116" w:right="136"/>
        <w:jc w:val="both"/>
      </w:pPr>
      <w:r>
        <w:t xml:space="preserve">General description of the </w:t>
      </w:r>
      <w:r w:rsidR="005065E3">
        <w:t>Predators</w:t>
      </w:r>
      <w:r>
        <w:t xml:space="preserve"> is done the base class </w:t>
      </w:r>
      <w:r w:rsidR="005065E3">
        <w:rPr>
          <w:i/>
        </w:rPr>
        <w:t>Predator</w:t>
      </w:r>
      <w:r>
        <w:rPr>
          <w:i/>
        </w:rPr>
        <w:t xml:space="preserve"> </w:t>
      </w:r>
      <w:r>
        <w:t xml:space="preserve">from which concrete </w:t>
      </w:r>
      <w:r w:rsidR="00FE7997">
        <w:t>species are</w:t>
      </w:r>
      <w:r>
        <w:t xml:space="preserve"> inherited:</w:t>
      </w:r>
      <w:r w:rsidR="005065E3">
        <w:rPr>
          <w:i/>
        </w:rPr>
        <w:t xml:space="preserve"> Snow </w:t>
      </w:r>
      <w:r w:rsidR="00FE7997">
        <w:rPr>
          <w:i/>
        </w:rPr>
        <w:t>Owl, The</w:t>
      </w:r>
      <w:r w:rsidR="005065E3">
        <w:rPr>
          <w:i/>
        </w:rPr>
        <w:t xml:space="preserve"> Arctic </w:t>
      </w:r>
      <w:proofErr w:type="gramStart"/>
      <w:r w:rsidR="005065E3">
        <w:rPr>
          <w:i/>
        </w:rPr>
        <w:t xml:space="preserve">Wolf </w:t>
      </w:r>
      <w:r>
        <w:t>,</w:t>
      </w:r>
      <w:proofErr w:type="gramEnd"/>
      <w:r>
        <w:t xml:space="preserve"> and</w:t>
      </w:r>
      <w:r w:rsidR="005065E3">
        <w:rPr>
          <w:i/>
        </w:rPr>
        <w:t xml:space="preserve"> The Fox </w:t>
      </w:r>
      <w:r>
        <w:t xml:space="preserve">.  </w:t>
      </w:r>
      <w:r w:rsidR="00FE7997">
        <w:t>Prey has</w:t>
      </w:r>
      <w:r>
        <w:t xml:space="preserve"> three </w:t>
      </w:r>
      <w:r w:rsidR="00FE7997">
        <w:t>class</w:t>
      </w:r>
      <w:r w:rsidR="005065E3">
        <w:t xml:space="preserve"> inherited </w:t>
      </w:r>
      <w:proofErr w:type="gramStart"/>
      <w:r w:rsidR="005065E3">
        <w:t>class ,</w:t>
      </w:r>
      <w:proofErr w:type="gramEnd"/>
      <w:r w:rsidR="005065E3">
        <w:t xml:space="preserve"> each of </w:t>
      </w:r>
      <w:r>
        <w:t xml:space="preserve"> that show how </w:t>
      </w:r>
      <w:r w:rsidR="005065E3">
        <w:t xml:space="preserve">number of Animals of </w:t>
      </w:r>
      <w:r w:rsidR="00FE7997">
        <w:t>Lemming, Hare</w:t>
      </w:r>
      <w:r w:rsidR="005065E3">
        <w:t xml:space="preserve"> and Gopher </w:t>
      </w:r>
      <w:r>
        <w:t xml:space="preserve">changes after being </w:t>
      </w:r>
      <w:r w:rsidR="005065E3">
        <w:t>attacked</w:t>
      </w:r>
      <w:r w:rsidR="002C2668">
        <w:t xml:space="preserve"> by predators</w:t>
      </w:r>
      <w:r>
        <w:t>. Objects are referred by pointers.</w:t>
      </w:r>
    </w:p>
    <w:p w14:paraId="2DE35993" w14:textId="1B1A63FF" w:rsidR="006D7BD4" w:rsidRDefault="006D7BD4" w:rsidP="006D7BD4">
      <w:pPr>
        <w:pStyle w:val="BodyText"/>
        <w:spacing w:before="60"/>
        <w:ind w:left="116" w:right="136"/>
        <w:jc w:val="both"/>
      </w:pPr>
      <w:r>
        <w:t xml:space="preserve">The special </w:t>
      </w:r>
      <w:r w:rsidR="00FE7997">
        <w:t>Colony classes</w:t>
      </w:r>
      <w:r>
        <w:t xml:space="preserve"> initialize the name and </w:t>
      </w:r>
      <w:r w:rsidR="005065E3">
        <w:t xml:space="preserve">number of </w:t>
      </w:r>
      <w:r w:rsidR="002C2668">
        <w:t>Animals through</w:t>
      </w:r>
      <w:r>
        <w:t xml:space="preserve"> the constructor of the base class and</w:t>
      </w:r>
      <w:r w:rsidR="005065E3">
        <w:t xml:space="preserve"> Two other abstract class</w:t>
      </w:r>
      <w:r>
        <w:t xml:space="preserve"> </w:t>
      </w:r>
      <w:r w:rsidR="005065E3">
        <w:t xml:space="preserve">Prey and </w:t>
      </w:r>
      <w:proofErr w:type="spellStart"/>
      <w:r w:rsidR="005065E3">
        <w:t>Predetors</w:t>
      </w:r>
      <w:proofErr w:type="spellEnd"/>
      <w:r w:rsidR="005065E3">
        <w:t xml:space="preserve"> </w:t>
      </w:r>
      <w:r>
        <w:t xml:space="preserve">override the operation </w:t>
      </w:r>
      <w:proofErr w:type="gramStart"/>
      <w:r>
        <w:rPr>
          <w:i/>
        </w:rPr>
        <w:t>transmute(</w:t>
      </w:r>
      <w:proofErr w:type="gramEnd"/>
      <w:r>
        <w:rPr>
          <w:i/>
        </w:rPr>
        <w:t xml:space="preserve">) </w:t>
      </w:r>
      <w:r>
        <w:t>in a unique way</w:t>
      </w:r>
      <w:r w:rsidR="005065E3">
        <w:t xml:space="preserve"> for each child class</w:t>
      </w:r>
      <w:r>
        <w:t>. According to the tables</w:t>
      </w:r>
      <w:r w:rsidR="002C2668">
        <w:t xml:space="preserve"> of analysis </w:t>
      </w:r>
      <w:r>
        <w:t xml:space="preserve">, in method </w:t>
      </w:r>
      <w:r>
        <w:rPr>
          <w:i/>
        </w:rPr>
        <w:t>transmute()</w:t>
      </w:r>
      <w:r>
        <w:t xml:space="preserve">, conditionals have to be used in which the type of the </w:t>
      </w:r>
      <w:r w:rsidR="002C2668">
        <w:t xml:space="preserve">prey </w:t>
      </w:r>
      <w:r w:rsidR="005065E3">
        <w:t xml:space="preserve"> </w:t>
      </w:r>
      <w:r>
        <w:t xml:space="preserve"> is</w:t>
      </w:r>
      <w:r w:rsidR="002C2668">
        <w:t xml:space="preserve"> being</w:t>
      </w:r>
      <w:r w:rsidR="005065E3">
        <w:t xml:space="preserve"> attack</w:t>
      </w:r>
      <w:r w:rsidR="002C2668">
        <w:t>ed</w:t>
      </w:r>
      <w:r>
        <w:t xml:space="preserve"> Though, the conditionals are not effective if the program might be extended by new </w:t>
      </w:r>
      <w:r w:rsidR="005065E3">
        <w:t xml:space="preserve"> predator </w:t>
      </w:r>
      <w:r>
        <w:t xml:space="preserve">types, as all of the methods </w:t>
      </w:r>
      <w:r>
        <w:rPr>
          <w:i/>
        </w:rPr>
        <w:t xml:space="preserve">transmute() </w:t>
      </w:r>
      <w:r>
        <w:t>in all of the concrete classes</w:t>
      </w:r>
      <w:r w:rsidR="005065E3">
        <w:t>(Prey and Predator)</w:t>
      </w:r>
      <w:r>
        <w:t xml:space="preserve"> have to be modified. To avoid it, design pattern </w:t>
      </w:r>
      <w:r w:rsidR="005065E3">
        <w:t>Prey</w:t>
      </w:r>
      <w:r>
        <w:t xml:space="preserve"> is applied where the </w:t>
      </w:r>
      <w:r w:rsidR="005065E3">
        <w:t>predator</w:t>
      </w:r>
      <w:r>
        <w:t xml:space="preserve"> classes are going to have the role of the </w:t>
      </w:r>
      <w:r w:rsidR="00EE0201">
        <w:t>attacker on prey</w:t>
      </w:r>
      <w:r>
        <w:t>.</w:t>
      </w:r>
    </w:p>
    <w:p w14:paraId="05F02250" w14:textId="18D659DD" w:rsidR="00150F94" w:rsidRDefault="00150F94">
      <w:pPr>
        <w:spacing w:line="200" w:lineRule="exact"/>
      </w:pPr>
    </w:p>
    <w:p w14:paraId="68611C98" w14:textId="67B4AC43" w:rsidR="00150F94" w:rsidRDefault="00150F94">
      <w:pPr>
        <w:spacing w:line="200" w:lineRule="exact"/>
      </w:pPr>
    </w:p>
    <w:p w14:paraId="736E9780" w14:textId="089CC0A9" w:rsidR="00150F94" w:rsidRDefault="00150F94">
      <w:pPr>
        <w:spacing w:line="200" w:lineRule="exact"/>
      </w:pPr>
    </w:p>
    <w:p w14:paraId="74B6F578" w14:textId="7639EEEC" w:rsidR="00150F94" w:rsidRDefault="00630F35">
      <w:pPr>
        <w:spacing w:before="29"/>
        <w:ind w:left="156" w:right="243"/>
        <w:rPr>
          <w:sz w:val="24"/>
          <w:szCs w:val="24"/>
        </w:rPr>
      </w:pPr>
      <w:r>
        <w:rPr>
          <w:sz w:val="24"/>
          <w:szCs w:val="24"/>
        </w:rPr>
        <w:t xml:space="preserve">Methods </w:t>
      </w:r>
      <w:proofErr w:type="gramStart"/>
      <w:r>
        <w:rPr>
          <w:i/>
          <w:sz w:val="24"/>
          <w:szCs w:val="24"/>
        </w:rPr>
        <w:t>transmute(</w:t>
      </w:r>
      <w:proofErr w:type="gramEnd"/>
      <w:r>
        <w:rPr>
          <w:i/>
          <w:sz w:val="24"/>
          <w:szCs w:val="24"/>
        </w:rPr>
        <w:t xml:space="preserve">) </w:t>
      </w:r>
      <w:r>
        <w:rPr>
          <w:sz w:val="24"/>
          <w:szCs w:val="24"/>
        </w:rPr>
        <w:t xml:space="preserve">of the </w:t>
      </w:r>
      <w:r w:rsidR="00EE0201">
        <w:rPr>
          <w:sz w:val="24"/>
          <w:szCs w:val="24"/>
        </w:rPr>
        <w:t xml:space="preserve">Prey and Predator </w:t>
      </w:r>
      <w:r>
        <w:rPr>
          <w:sz w:val="24"/>
          <w:szCs w:val="24"/>
        </w:rPr>
        <w:t xml:space="preserve">expect </w:t>
      </w:r>
      <w:proofErr w:type="spellStart"/>
      <w:r>
        <w:rPr>
          <w:sz w:val="24"/>
          <w:szCs w:val="24"/>
        </w:rPr>
        <w:t>a</w:t>
      </w:r>
      <w:proofErr w:type="spellEnd"/>
      <w:r w:rsidR="00EE0201">
        <w:rPr>
          <w:sz w:val="24"/>
          <w:szCs w:val="24"/>
        </w:rPr>
        <w:t xml:space="preserve"> object of each other </w:t>
      </w:r>
      <w:r>
        <w:rPr>
          <w:sz w:val="24"/>
          <w:szCs w:val="24"/>
        </w:rPr>
        <w:t xml:space="preserve">as an input parameter as a visitor </w:t>
      </w:r>
      <w:r w:rsidR="00EE0201">
        <w:rPr>
          <w:sz w:val="24"/>
          <w:szCs w:val="24"/>
        </w:rPr>
        <w:t xml:space="preserve"> respectively </w:t>
      </w:r>
      <w:r>
        <w:rPr>
          <w:sz w:val="24"/>
          <w:szCs w:val="24"/>
        </w:rPr>
        <w:t>and calls the methods which corresponds to the species of the</w:t>
      </w:r>
      <w:r w:rsidR="00EE0201">
        <w:rPr>
          <w:sz w:val="24"/>
          <w:szCs w:val="24"/>
        </w:rPr>
        <w:t xml:space="preserve"> colony</w:t>
      </w:r>
      <w:r>
        <w:rPr>
          <w:sz w:val="24"/>
          <w:szCs w:val="24"/>
        </w:rPr>
        <w:t>.</w:t>
      </w:r>
    </w:p>
    <w:p w14:paraId="29F3F30F" w14:textId="278FD2D1" w:rsidR="008972EC" w:rsidRDefault="009941A2">
      <w:pPr>
        <w:spacing w:before="29"/>
        <w:ind w:left="156" w:right="243"/>
        <w:rPr>
          <w:sz w:val="24"/>
          <w:szCs w:val="24"/>
        </w:rPr>
      </w:pPr>
      <w:r>
        <w:rPr>
          <w:noProof/>
          <w:sz w:val="24"/>
          <w:szCs w:val="24"/>
        </w:rPr>
        <w:drawing>
          <wp:anchor distT="0" distB="0" distL="114300" distR="114300" simplePos="0" relativeHeight="251658240" behindDoc="0" locked="0" layoutInCell="1" allowOverlap="1" wp14:anchorId="3626CA53" wp14:editId="539751CC">
            <wp:simplePos x="0" y="0"/>
            <wp:positionH relativeFrom="margin">
              <wp:align>right</wp:align>
            </wp:positionH>
            <wp:positionV relativeFrom="margin">
              <wp:posOffset>6478438</wp:posOffset>
            </wp:positionV>
            <wp:extent cx="6045200" cy="3097530"/>
            <wp:effectExtent l="0" t="0" r="0" b="7620"/>
            <wp:wrapSquare wrapText="bothSides"/>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ocument(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5200" cy="3097530"/>
                    </a:xfrm>
                    <a:prstGeom prst="rect">
                      <a:avLst/>
                    </a:prstGeom>
                  </pic:spPr>
                </pic:pic>
              </a:graphicData>
            </a:graphic>
          </wp:anchor>
        </w:drawing>
      </w:r>
    </w:p>
    <w:p w14:paraId="0EC040AC" w14:textId="713111B1" w:rsidR="008972EC" w:rsidRDefault="008972EC">
      <w:pPr>
        <w:spacing w:before="29"/>
        <w:ind w:left="156" w:right="243"/>
        <w:rPr>
          <w:sz w:val="24"/>
          <w:szCs w:val="24"/>
        </w:rPr>
      </w:pPr>
    </w:p>
    <w:p w14:paraId="007DBF22" w14:textId="6E48AA8F" w:rsidR="008972EC" w:rsidRDefault="008972EC">
      <w:pPr>
        <w:spacing w:before="29"/>
        <w:ind w:left="156" w:right="243"/>
        <w:rPr>
          <w:sz w:val="24"/>
          <w:szCs w:val="24"/>
        </w:rPr>
      </w:pPr>
    </w:p>
    <w:p w14:paraId="731A3B1D" w14:textId="3D91F104" w:rsidR="008972EC" w:rsidRDefault="008972EC">
      <w:pPr>
        <w:spacing w:before="29"/>
        <w:ind w:left="156" w:right="243"/>
        <w:rPr>
          <w:sz w:val="24"/>
          <w:szCs w:val="24"/>
        </w:rPr>
      </w:pPr>
    </w:p>
    <w:p w14:paraId="505AB77B" w14:textId="3CAC494C" w:rsidR="008972EC" w:rsidRDefault="008972EC">
      <w:pPr>
        <w:spacing w:before="29"/>
        <w:ind w:left="156" w:right="243"/>
        <w:rPr>
          <w:sz w:val="24"/>
          <w:szCs w:val="24"/>
        </w:rPr>
      </w:pPr>
    </w:p>
    <w:p w14:paraId="433DB6EF" w14:textId="7B8C9E2E" w:rsidR="00150F94" w:rsidRDefault="00150F94">
      <w:pPr>
        <w:spacing w:before="5" w:line="180" w:lineRule="exact"/>
        <w:rPr>
          <w:sz w:val="19"/>
          <w:szCs w:val="19"/>
        </w:rPr>
      </w:pPr>
    </w:p>
    <w:p w14:paraId="319FD314" w14:textId="61BE681A" w:rsidR="00150F94" w:rsidRDefault="00150F94">
      <w:pPr>
        <w:spacing w:line="200" w:lineRule="exact"/>
      </w:pPr>
    </w:p>
    <w:p w14:paraId="5B718174" w14:textId="6AD345C2" w:rsidR="00150F94" w:rsidRDefault="00150F94">
      <w:pPr>
        <w:ind w:left="157"/>
      </w:pPr>
    </w:p>
    <w:p w14:paraId="2C801B27" w14:textId="2FF0CE92" w:rsidR="00150F94" w:rsidRDefault="00150F94">
      <w:pPr>
        <w:spacing w:before="7" w:line="180" w:lineRule="exact"/>
        <w:rPr>
          <w:sz w:val="19"/>
          <w:szCs w:val="19"/>
        </w:rPr>
      </w:pPr>
    </w:p>
    <w:p w14:paraId="6E18425D" w14:textId="37E90F4E" w:rsidR="00051434" w:rsidRPr="00051434" w:rsidRDefault="00051434" w:rsidP="00051434">
      <w:pPr>
        <w:ind w:left="156" w:right="240"/>
        <w:rPr>
          <w:sz w:val="24"/>
          <w:szCs w:val="24"/>
        </w:rPr>
      </w:pPr>
    </w:p>
    <w:p w14:paraId="640E1651" w14:textId="52DDBB67" w:rsidR="00150F94" w:rsidRDefault="00315E19" w:rsidP="00EE0201">
      <w:pPr>
        <w:spacing w:line="200" w:lineRule="exact"/>
      </w:pPr>
      <w:r>
        <w:rPr>
          <w:sz w:val="24"/>
          <w:szCs w:val="24"/>
        </w:rPr>
        <w:t xml:space="preserve">We read information about </w:t>
      </w:r>
      <w:r w:rsidR="00EE0201">
        <w:rPr>
          <w:sz w:val="24"/>
          <w:szCs w:val="24"/>
        </w:rPr>
        <w:t>Animals of Tundra</w:t>
      </w:r>
      <w:r>
        <w:rPr>
          <w:sz w:val="24"/>
          <w:szCs w:val="24"/>
        </w:rPr>
        <w:t xml:space="preserve"> from the given file and create appropriate </w:t>
      </w:r>
      <w:r w:rsidR="00FE7997">
        <w:rPr>
          <w:sz w:val="24"/>
          <w:szCs w:val="24"/>
        </w:rPr>
        <w:t>objects.</w:t>
      </w:r>
      <w:r>
        <w:rPr>
          <w:sz w:val="24"/>
          <w:szCs w:val="24"/>
        </w:rPr>
        <w:t xml:space="preserve"> On </w:t>
      </w:r>
      <w:r w:rsidR="00FE7997">
        <w:rPr>
          <w:sz w:val="24"/>
          <w:szCs w:val="24"/>
        </w:rPr>
        <w:t>each simulation</w:t>
      </w:r>
      <w:r>
        <w:rPr>
          <w:sz w:val="24"/>
          <w:szCs w:val="24"/>
        </w:rPr>
        <w:t xml:space="preserve">, we calculate </w:t>
      </w:r>
      <w:r w:rsidR="00EE0201">
        <w:rPr>
          <w:sz w:val="24"/>
          <w:szCs w:val="24"/>
        </w:rPr>
        <w:t xml:space="preserve">the number of animals affected in both objects of prey and </w:t>
      </w:r>
      <w:r w:rsidR="00E844EA">
        <w:rPr>
          <w:sz w:val="24"/>
          <w:szCs w:val="24"/>
        </w:rPr>
        <w:t>predator and</w:t>
      </w:r>
      <w:r>
        <w:rPr>
          <w:sz w:val="24"/>
          <w:szCs w:val="24"/>
        </w:rPr>
        <w:t xml:space="preserve"> determine wh</w:t>
      </w:r>
      <w:r w:rsidR="00EE0201">
        <w:rPr>
          <w:sz w:val="24"/>
          <w:szCs w:val="24"/>
        </w:rPr>
        <w:t>at number of animals are remain and count the number of attacks as well</w:t>
      </w:r>
      <w:r>
        <w:rPr>
          <w:sz w:val="24"/>
          <w:szCs w:val="24"/>
        </w:rPr>
        <w:t xml:space="preserve">. </w:t>
      </w:r>
    </w:p>
    <w:p w14:paraId="0B7AFDAB" w14:textId="37A82A6F" w:rsidR="00150F94" w:rsidRDefault="00150F94">
      <w:pPr>
        <w:spacing w:line="200" w:lineRule="exact"/>
      </w:pPr>
    </w:p>
    <w:p w14:paraId="4970A73C" w14:textId="01CC8A82" w:rsidR="00120388" w:rsidRDefault="00120388">
      <w:pPr>
        <w:spacing w:line="200" w:lineRule="exact"/>
      </w:pPr>
    </w:p>
    <w:p w14:paraId="44D764FC" w14:textId="5A5C85AF" w:rsidR="00120388" w:rsidRDefault="00120388">
      <w:pPr>
        <w:spacing w:line="200" w:lineRule="exact"/>
      </w:pPr>
      <w:r>
        <w:t>ALGORITHM</w:t>
      </w:r>
    </w:p>
    <w:p w14:paraId="122A2FB8" w14:textId="77777777" w:rsidR="00D961F7" w:rsidRDefault="00D961F7" w:rsidP="00CA1F90">
      <w:pPr>
        <w:spacing w:line="200" w:lineRule="exact"/>
      </w:pPr>
    </w:p>
    <w:p w14:paraId="6F71481C" w14:textId="7EE1869A" w:rsidR="00D961F7" w:rsidRDefault="0076025E" w:rsidP="00CA1F90">
      <w:pPr>
        <w:spacing w:line="200" w:lineRule="exact"/>
      </w:pPr>
      <w:r>
        <w:t>SPECIFICATION:</w:t>
      </w:r>
    </w:p>
    <w:p w14:paraId="2CF5C572" w14:textId="05A6D6AD" w:rsidR="0076025E" w:rsidRDefault="0076025E" w:rsidP="00CA1F90">
      <w:pPr>
        <w:spacing w:line="200" w:lineRule="exact"/>
      </w:pPr>
    </w:p>
    <w:p w14:paraId="6C8655B4" w14:textId="43A2FC5B" w:rsidR="00B267DB" w:rsidRDefault="00B267DB" w:rsidP="00CA1F90">
      <w:pPr>
        <w:spacing w:line="200" w:lineRule="exact"/>
      </w:pPr>
      <w:r>
        <w:tab/>
        <w:t xml:space="preserve">A </w:t>
      </w:r>
      <w:proofErr w:type="gramStart"/>
      <w:r>
        <w:t xml:space="preserve">(  </w:t>
      </w:r>
      <w:proofErr w:type="spellStart"/>
      <w:r>
        <w:t>pred</w:t>
      </w:r>
      <w:proofErr w:type="gramEnd"/>
      <w:r>
        <w:t>:Predator</w:t>
      </w:r>
      <w:proofErr w:type="spellEnd"/>
      <w:r>
        <w:t xml:space="preserve">, </w:t>
      </w:r>
      <w:proofErr w:type="spellStart"/>
      <w:r>
        <w:t>prey:Prey</w:t>
      </w:r>
      <w:proofErr w:type="spellEnd"/>
      <w:r>
        <w:t>, L :Bool)</w:t>
      </w:r>
    </w:p>
    <w:p w14:paraId="5EB81901" w14:textId="51A245F4" w:rsidR="00B267DB" w:rsidRDefault="00B267DB" w:rsidP="00CA1F90">
      <w:pPr>
        <w:spacing w:line="200" w:lineRule="exact"/>
      </w:pPr>
      <w:r>
        <w:tab/>
      </w:r>
    </w:p>
    <w:p w14:paraId="6C710060" w14:textId="77777777" w:rsidR="00B267DB" w:rsidRDefault="00B267DB" w:rsidP="00CA1F90">
      <w:pPr>
        <w:spacing w:line="200" w:lineRule="exact"/>
      </w:pPr>
      <w:r>
        <w:tab/>
        <w:t xml:space="preserve">Pre </w:t>
      </w:r>
      <w:proofErr w:type="gramStart"/>
      <w:r>
        <w:t>=  Prey</w:t>
      </w:r>
      <w:proofErr w:type="gramEnd"/>
      <w:r>
        <w:t>0 ∩ Predator0</w:t>
      </w:r>
    </w:p>
    <w:p w14:paraId="167F073D" w14:textId="77777777" w:rsidR="00B267DB" w:rsidRDefault="00B267DB" w:rsidP="00CA1F90">
      <w:pPr>
        <w:spacing w:line="200" w:lineRule="exact"/>
      </w:pPr>
    </w:p>
    <w:p w14:paraId="4CC72227" w14:textId="1372FA57" w:rsidR="00B267DB" w:rsidRDefault="00B267DB" w:rsidP="00CA1F90">
      <w:pPr>
        <w:spacing w:line="200" w:lineRule="exact"/>
      </w:pPr>
      <w:r>
        <w:tab/>
        <w:t xml:space="preserve">Post = ( </w:t>
      </w:r>
    </w:p>
    <w:p w14:paraId="3CFA9F91" w14:textId="7215749C" w:rsidR="00B267DB" w:rsidRDefault="00B267DB" w:rsidP="00CA1F90">
      <w:pPr>
        <w:spacing w:line="200" w:lineRule="exact"/>
      </w:pPr>
      <w:r>
        <w:tab/>
      </w:r>
      <w:r>
        <w:tab/>
      </w:r>
      <w:proofErr w:type="gramStart"/>
      <w:r>
        <w:t xml:space="preserve">( </w:t>
      </w:r>
      <w:proofErr w:type="spellStart"/>
      <w:r>
        <w:t>l</w:t>
      </w:r>
      <w:proofErr w:type="gramEnd"/>
      <w:r>
        <w:t>,elem,t</w:t>
      </w:r>
      <w:proofErr w:type="spellEnd"/>
      <w:r>
        <w:t xml:space="preserve">) = </w:t>
      </w:r>
      <w:proofErr w:type="spellStart"/>
      <w:r>
        <w:t>SEARCHeEt</w:t>
      </w:r>
      <w:proofErr w:type="spellEnd"/>
      <w:r>
        <w:t xml:space="preserve"> </w:t>
      </w:r>
      <w:proofErr w:type="spellStart"/>
      <w:r>
        <w:t>cond</w:t>
      </w:r>
      <w:proofErr w:type="spellEnd"/>
      <w:r>
        <w:t xml:space="preserve">(e) </w:t>
      </w:r>
      <w:r w:rsidR="0094263C">
        <w:t xml:space="preserve"> )</w:t>
      </w:r>
    </w:p>
    <w:p w14:paraId="267AAD09" w14:textId="4B4CFDF2" w:rsidR="00B267DB" w:rsidRDefault="00B267DB" w:rsidP="00CA1F90">
      <w:pPr>
        <w:spacing w:line="200" w:lineRule="exact"/>
      </w:pPr>
    </w:p>
    <w:p w14:paraId="63B71849" w14:textId="022B8D87" w:rsidR="00B267DB" w:rsidRDefault="00B267DB" w:rsidP="00CA1F90">
      <w:pPr>
        <w:spacing w:line="200" w:lineRule="exact"/>
      </w:pPr>
    </w:p>
    <w:p w14:paraId="5BE121D3" w14:textId="1EC5296C" w:rsidR="00B267DB" w:rsidRDefault="00B267DB" w:rsidP="00CA1F90">
      <w:pPr>
        <w:spacing w:line="200" w:lineRule="exact"/>
      </w:pPr>
      <w:r>
        <w:t>ANALOGY</w:t>
      </w:r>
      <w:r>
        <w:br/>
      </w:r>
    </w:p>
    <w:p w14:paraId="0CD2D26E" w14:textId="6B0085BF" w:rsidR="00F91932" w:rsidRDefault="00F91932" w:rsidP="00CA1F90">
      <w:pPr>
        <w:spacing w:line="200" w:lineRule="exact"/>
      </w:pPr>
      <w:r>
        <w:t>OPTIMISTICL LINEAR SEARCH</w:t>
      </w:r>
    </w:p>
    <w:p w14:paraId="346FEF1B" w14:textId="77777777" w:rsidR="00B267DB" w:rsidRDefault="00B267DB" w:rsidP="00CA1F90">
      <w:pPr>
        <w:spacing w:line="200" w:lineRule="exact"/>
      </w:pPr>
      <w:r>
        <w:tab/>
      </w:r>
    </w:p>
    <w:tbl>
      <w:tblPr>
        <w:tblStyle w:val="TableGrid"/>
        <w:tblW w:w="0" w:type="auto"/>
        <w:tblLook w:val="04A0" w:firstRow="1" w:lastRow="0" w:firstColumn="1" w:lastColumn="0" w:noHBand="0" w:noVBand="1"/>
      </w:tblPr>
      <w:tblGrid>
        <w:gridCol w:w="1438"/>
        <w:gridCol w:w="6227"/>
      </w:tblGrid>
      <w:tr w:rsidR="00B267DB" w14:paraId="3FD5C747" w14:textId="77777777" w:rsidTr="00BB388D">
        <w:trPr>
          <w:trHeight w:val="715"/>
        </w:trPr>
        <w:tc>
          <w:tcPr>
            <w:tcW w:w="1438" w:type="dxa"/>
          </w:tcPr>
          <w:p w14:paraId="49FD4874" w14:textId="03FA5134" w:rsidR="00B267DB" w:rsidRDefault="00B267DB" w:rsidP="00CA1F90">
            <w:pPr>
              <w:spacing w:line="200" w:lineRule="exact"/>
            </w:pPr>
            <w:r>
              <w:t>ENOR(e)</w:t>
            </w:r>
          </w:p>
        </w:tc>
        <w:tc>
          <w:tcPr>
            <w:tcW w:w="6227" w:type="dxa"/>
          </w:tcPr>
          <w:p w14:paraId="14D16329" w14:textId="338D39B5" w:rsidR="00B267DB" w:rsidRDefault="00B267DB" w:rsidP="00CA1F90">
            <w:pPr>
              <w:spacing w:line="200" w:lineRule="exact"/>
            </w:pPr>
            <w:r>
              <w:t xml:space="preserve"> </w:t>
            </w:r>
            <w:proofErr w:type="gramStart"/>
            <w:r>
              <w:t>1..n</w:t>
            </w:r>
            <w:proofErr w:type="gramEnd"/>
            <w:r w:rsidR="00F91932">
              <w:t xml:space="preserve"> </w:t>
            </w:r>
          </w:p>
        </w:tc>
      </w:tr>
      <w:tr w:rsidR="00B267DB" w14:paraId="1A77AA8F" w14:textId="77777777" w:rsidTr="00BB388D">
        <w:trPr>
          <w:trHeight w:val="715"/>
        </w:trPr>
        <w:tc>
          <w:tcPr>
            <w:tcW w:w="1438" w:type="dxa"/>
          </w:tcPr>
          <w:p w14:paraId="074ACF28" w14:textId="19BA307A" w:rsidR="00B267DB" w:rsidRDefault="00B267DB" w:rsidP="00CA1F90">
            <w:pPr>
              <w:spacing w:line="200" w:lineRule="exact"/>
            </w:pPr>
            <w:r>
              <w:t>F(e)</w:t>
            </w:r>
          </w:p>
        </w:tc>
        <w:tc>
          <w:tcPr>
            <w:tcW w:w="6227" w:type="dxa"/>
          </w:tcPr>
          <w:p w14:paraId="5BF9D545" w14:textId="76789877" w:rsidR="00B267DB" w:rsidRDefault="00B267DB" w:rsidP="00CA1F90">
            <w:pPr>
              <w:spacing w:line="200" w:lineRule="exact"/>
            </w:pPr>
            <w:r>
              <w:t>Transmute(e)</w:t>
            </w:r>
          </w:p>
        </w:tc>
      </w:tr>
      <w:tr w:rsidR="00B267DB" w14:paraId="23CB67FE" w14:textId="77777777" w:rsidTr="00BB388D">
        <w:trPr>
          <w:trHeight w:val="715"/>
        </w:trPr>
        <w:tc>
          <w:tcPr>
            <w:tcW w:w="1438" w:type="dxa"/>
          </w:tcPr>
          <w:p w14:paraId="7BD6F867" w14:textId="211E41C8" w:rsidR="00B267DB" w:rsidRDefault="00B267DB" w:rsidP="00CA1F90">
            <w:pPr>
              <w:spacing w:line="200" w:lineRule="exact"/>
            </w:pPr>
            <w:proofErr w:type="spellStart"/>
            <w:r>
              <w:t>cond</w:t>
            </w:r>
            <w:proofErr w:type="spellEnd"/>
            <w:r>
              <w:t xml:space="preserve"> (e)</w:t>
            </w:r>
          </w:p>
        </w:tc>
        <w:tc>
          <w:tcPr>
            <w:tcW w:w="6227" w:type="dxa"/>
          </w:tcPr>
          <w:p w14:paraId="01047A10" w14:textId="3887CD99" w:rsidR="00B267DB" w:rsidRDefault="00B267DB" w:rsidP="00CA1F90">
            <w:pPr>
              <w:spacing w:line="200" w:lineRule="exact"/>
            </w:pPr>
            <w:r>
              <w:t xml:space="preserve">            </w:t>
            </w:r>
            <w:r w:rsidRPr="00E61ED9">
              <w:t>(preys[j]-&gt;</w:t>
            </w:r>
            <w:proofErr w:type="spellStart"/>
            <w:proofErr w:type="gramStart"/>
            <w:r w:rsidRPr="00E61ED9">
              <w:t>getNoOFAnimals</w:t>
            </w:r>
            <w:proofErr w:type="spellEnd"/>
            <w:r w:rsidRPr="00E61ED9">
              <w:t>(</w:t>
            </w:r>
            <w:proofErr w:type="gramEnd"/>
            <w:r w:rsidRPr="00E61ED9">
              <w:t>)&lt;(4* preys[j]-&gt;</w:t>
            </w:r>
            <w:proofErr w:type="spellStart"/>
            <w:r w:rsidRPr="00E61ED9">
              <w:t>getFirstPopulation</w:t>
            </w:r>
            <w:proofErr w:type="spellEnd"/>
            <w:r w:rsidRPr="00E61ED9">
              <w:t>()) &amp;&amp; preys[j]</w:t>
            </w:r>
            <w:r>
              <w:t xml:space="preserve"> </w:t>
            </w:r>
            <w:r w:rsidRPr="00E61ED9">
              <w:t>-</w:t>
            </w:r>
            <w:r>
              <w:t xml:space="preserve">   </w:t>
            </w:r>
            <w:r w:rsidRPr="00E61ED9">
              <w:t>&gt;</w:t>
            </w:r>
            <w:proofErr w:type="spellStart"/>
            <w:r w:rsidRPr="00E61ED9">
              <w:t>getNoOFAnimals</w:t>
            </w:r>
            <w:proofErr w:type="spellEnd"/>
            <w:r w:rsidRPr="00E61ED9">
              <w:t>()&gt;0</w:t>
            </w:r>
            <w:r>
              <w:t>)</w:t>
            </w:r>
          </w:p>
        </w:tc>
      </w:tr>
      <w:tr w:rsidR="00F91932" w14:paraId="4B91974F" w14:textId="77777777" w:rsidTr="00F91932">
        <w:trPr>
          <w:trHeight w:val="715"/>
        </w:trPr>
        <w:tc>
          <w:tcPr>
            <w:tcW w:w="7665" w:type="dxa"/>
            <w:gridSpan w:val="2"/>
            <w:tcBorders>
              <w:left w:val="nil"/>
              <w:bottom w:val="nil"/>
              <w:right w:val="nil"/>
            </w:tcBorders>
          </w:tcPr>
          <w:p w14:paraId="28DD444A" w14:textId="77777777" w:rsidR="00F91932" w:rsidRDefault="00F91932" w:rsidP="00CA1F90">
            <w:pPr>
              <w:spacing w:line="200" w:lineRule="exact"/>
            </w:pPr>
          </w:p>
        </w:tc>
      </w:tr>
    </w:tbl>
    <w:p w14:paraId="6955AB60" w14:textId="77777777" w:rsidR="00F91932" w:rsidRDefault="00F91932" w:rsidP="00CA1F90">
      <w:pPr>
        <w:spacing w:line="200" w:lineRule="exact"/>
      </w:pPr>
    </w:p>
    <w:p w14:paraId="0BC9680C" w14:textId="01245175" w:rsidR="00B267DB" w:rsidRDefault="00B267DB" w:rsidP="00CA1F90">
      <w:pPr>
        <w:spacing w:line="200" w:lineRule="exact"/>
      </w:pPr>
    </w:p>
    <w:p w14:paraId="596273B0" w14:textId="5FD1B041" w:rsidR="00B267DB" w:rsidRDefault="00B267DB" w:rsidP="00CA1F90">
      <w:pPr>
        <w:spacing w:line="200" w:lineRule="exact"/>
      </w:pPr>
      <w:r>
        <w:tab/>
      </w:r>
      <w:r>
        <w:tab/>
        <w:t xml:space="preserve"> </w:t>
      </w:r>
    </w:p>
    <w:p w14:paraId="54DD8948" w14:textId="77777777" w:rsidR="00D961F7" w:rsidRDefault="00D961F7" w:rsidP="00CA1F90">
      <w:pPr>
        <w:spacing w:line="200" w:lineRule="exact"/>
      </w:pPr>
    </w:p>
    <w:p w14:paraId="51A4EF09" w14:textId="67E8464B" w:rsidR="00CA1F90" w:rsidRDefault="00D961F7" w:rsidP="00CA1F90">
      <w:pPr>
        <w:spacing w:line="200" w:lineRule="exact"/>
      </w:pPr>
      <w:r>
        <w:t>INNER SEARCH</w:t>
      </w:r>
    </w:p>
    <w:p w14:paraId="1F093A50" w14:textId="77777777" w:rsidR="00D961F7" w:rsidRDefault="00D961F7" w:rsidP="00CA1F90">
      <w:pPr>
        <w:spacing w:line="200" w:lineRule="exact"/>
      </w:pPr>
    </w:p>
    <w:p w14:paraId="0862443E" w14:textId="7755DA8B" w:rsidR="00150F94" w:rsidRDefault="00150F94">
      <w:pPr>
        <w:spacing w:line="200" w:lineRule="exact"/>
      </w:pPr>
    </w:p>
    <w:tbl>
      <w:tblPr>
        <w:tblW w:w="1024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7175"/>
        <w:gridCol w:w="2478"/>
      </w:tblGrid>
      <w:tr w:rsidR="004C5AE0" w14:paraId="36EEDC03" w14:textId="77777777" w:rsidTr="004C5AE0">
        <w:trPr>
          <w:trHeight w:val="869"/>
        </w:trPr>
        <w:tc>
          <w:tcPr>
            <w:tcW w:w="10245" w:type="dxa"/>
            <w:gridSpan w:val="3"/>
          </w:tcPr>
          <w:p w14:paraId="447DD8A7" w14:textId="77777777" w:rsidR="004C5AE0" w:rsidRDefault="004C5AE0" w:rsidP="004C5AE0">
            <w:pPr>
              <w:spacing w:line="200" w:lineRule="exact"/>
            </w:pPr>
          </w:p>
          <w:p w14:paraId="2C182FCF" w14:textId="2AED5583" w:rsidR="004C5AE0" w:rsidRDefault="004C5AE0" w:rsidP="004C5AE0">
            <w:pPr>
              <w:spacing w:line="200" w:lineRule="exact"/>
            </w:pPr>
            <w:r>
              <w:t xml:space="preserve">                                                                 </w:t>
            </w:r>
            <w:proofErr w:type="gramStart"/>
            <w:r>
              <w:t>l :</w:t>
            </w:r>
            <w:proofErr w:type="gramEnd"/>
            <w:r>
              <w:t>= true</w:t>
            </w:r>
          </w:p>
        </w:tc>
      </w:tr>
      <w:tr w:rsidR="004C5AE0" w14:paraId="4289AA2F" w14:textId="77777777" w:rsidTr="004C5AE0">
        <w:trPr>
          <w:trHeight w:val="706"/>
        </w:trPr>
        <w:tc>
          <w:tcPr>
            <w:tcW w:w="10245" w:type="dxa"/>
            <w:gridSpan w:val="3"/>
            <w:tcBorders>
              <w:bottom w:val="nil"/>
            </w:tcBorders>
          </w:tcPr>
          <w:p w14:paraId="02BA5CE0" w14:textId="2F0344AA" w:rsidR="004C5AE0" w:rsidRPr="004C5AE0" w:rsidRDefault="00F91932" w:rsidP="00F91932">
            <w:r>
              <w:t xml:space="preserve">                                                      </w:t>
            </w:r>
            <w:r w:rsidR="004C5AE0">
              <w:t xml:space="preserve">    </w:t>
            </w:r>
            <w:proofErr w:type="spellStart"/>
            <w:proofErr w:type="gramStart"/>
            <w:r w:rsidR="004C5AE0">
              <w:t>i</w:t>
            </w:r>
            <w:proofErr w:type="spellEnd"/>
            <w:r w:rsidR="004C5AE0">
              <w:t xml:space="preserve"> :</w:t>
            </w:r>
            <w:proofErr w:type="gramEnd"/>
            <w:r w:rsidR="004C5AE0">
              <w:t>= 1..n</w:t>
            </w:r>
            <w:r>
              <w:t xml:space="preserve">    ^    l </w:t>
            </w:r>
          </w:p>
        </w:tc>
      </w:tr>
      <w:tr w:rsidR="004C5AE0" w14:paraId="0EA0961D" w14:textId="799A3C2E" w:rsidTr="004C5AE0">
        <w:trPr>
          <w:trHeight w:val="1042"/>
        </w:trPr>
        <w:tc>
          <w:tcPr>
            <w:tcW w:w="592" w:type="dxa"/>
            <w:vMerge w:val="restart"/>
            <w:tcBorders>
              <w:top w:val="nil"/>
            </w:tcBorders>
          </w:tcPr>
          <w:p w14:paraId="19ACA0C6" w14:textId="77777777" w:rsidR="004C5AE0" w:rsidRDefault="004C5AE0" w:rsidP="004C5AE0">
            <w:pPr>
              <w:spacing w:line="200" w:lineRule="exact"/>
            </w:pPr>
          </w:p>
        </w:tc>
        <w:tc>
          <w:tcPr>
            <w:tcW w:w="9653" w:type="dxa"/>
            <w:gridSpan w:val="2"/>
          </w:tcPr>
          <w:p w14:paraId="2D03A4B4" w14:textId="2F6BAE10" w:rsidR="004C5AE0" w:rsidRDefault="004C5AE0" w:rsidP="004C5AE0">
            <w:pPr>
              <w:spacing w:line="200" w:lineRule="exact"/>
            </w:pPr>
            <w:r>
              <w:rPr>
                <w:noProof/>
              </w:rPr>
              <mc:AlternateContent>
                <mc:Choice Requires="wps">
                  <w:drawing>
                    <wp:anchor distT="0" distB="0" distL="114300" distR="114300" simplePos="0" relativeHeight="251666432" behindDoc="0" locked="0" layoutInCell="1" allowOverlap="1" wp14:anchorId="6C8683F0" wp14:editId="5102324F">
                      <wp:simplePos x="0" y="0"/>
                      <wp:positionH relativeFrom="column">
                        <wp:posOffset>-53975</wp:posOffset>
                      </wp:positionH>
                      <wp:positionV relativeFrom="paragraph">
                        <wp:posOffset>10159</wp:posOffset>
                      </wp:positionV>
                      <wp:extent cx="409575" cy="63817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40957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5316D" id="Straight Connector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8pt" to="28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" strokecolor="black [3040]"/>
                  </w:pict>
                </mc:Fallback>
              </mc:AlternateContent>
            </w:r>
            <w:r>
              <w:rPr>
                <w:noProof/>
              </w:rPr>
              <mc:AlternateContent>
                <mc:Choice Requires="wps">
                  <w:drawing>
                    <wp:anchor distT="0" distB="0" distL="114300" distR="114300" simplePos="0" relativeHeight="251668480" behindDoc="0" locked="0" layoutInCell="1" allowOverlap="1" wp14:anchorId="1DCE6593" wp14:editId="5E41AF02">
                      <wp:simplePos x="0" y="0"/>
                      <wp:positionH relativeFrom="column">
                        <wp:posOffset>5480050</wp:posOffset>
                      </wp:positionH>
                      <wp:positionV relativeFrom="paragraph">
                        <wp:posOffset>19685</wp:posOffset>
                      </wp:positionV>
                      <wp:extent cx="533400" cy="6477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5334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7D405" id="Straight Connector 2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1.55pt" to="473.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" strokecolor="#4579b8 [3044]"/>
                  </w:pict>
                </mc:Fallback>
              </mc:AlternateContent>
            </w:r>
            <w:r>
              <w:t xml:space="preserve">            </w:t>
            </w:r>
            <w:r w:rsidRPr="00E61ED9">
              <w:t>(preys[j]-&gt;</w:t>
            </w:r>
            <w:proofErr w:type="spellStart"/>
            <w:proofErr w:type="gramStart"/>
            <w:r w:rsidRPr="00E61ED9">
              <w:t>getNoOFAnimals</w:t>
            </w:r>
            <w:proofErr w:type="spellEnd"/>
            <w:r w:rsidRPr="00E61ED9">
              <w:t>(</w:t>
            </w:r>
            <w:proofErr w:type="gramEnd"/>
            <w:r w:rsidRPr="00E61ED9">
              <w:t>)&lt;(4* preys[j]-&gt;</w:t>
            </w:r>
            <w:proofErr w:type="spellStart"/>
            <w:r w:rsidRPr="00E61ED9">
              <w:t>getFirstPopulation</w:t>
            </w:r>
            <w:proofErr w:type="spellEnd"/>
            <w:r w:rsidRPr="00E61ED9">
              <w:t>()) &amp;&amp; preys[j]</w:t>
            </w:r>
            <w:r>
              <w:t xml:space="preserve"> </w:t>
            </w:r>
            <w:r w:rsidRPr="00E61ED9">
              <w:t>-</w:t>
            </w:r>
            <w:r>
              <w:t xml:space="preserve">   </w:t>
            </w:r>
            <w:r w:rsidRPr="00E61ED9">
              <w:t>&gt;</w:t>
            </w:r>
            <w:proofErr w:type="spellStart"/>
            <w:r w:rsidRPr="00E61ED9">
              <w:t>getNoOFAnimals</w:t>
            </w:r>
            <w:proofErr w:type="spellEnd"/>
            <w:r w:rsidRPr="00E61ED9">
              <w:t>()&gt;0</w:t>
            </w:r>
            <w:r>
              <w:t>)</w:t>
            </w:r>
            <w:r>
              <w:rPr>
                <w:noProof/>
              </w:rPr>
              <w:t xml:space="preserve"> </w:t>
            </w:r>
          </w:p>
        </w:tc>
      </w:tr>
      <w:tr w:rsidR="004C5AE0" w14:paraId="2DE1D218" w14:textId="265BA991" w:rsidTr="004C5AE0">
        <w:trPr>
          <w:trHeight w:val="1086"/>
        </w:trPr>
        <w:tc>
          <w:tcPr>
            <w:tcW w:w="592" w:type="dxa"/>
            <w:vMerge/>
            <w:tcBorders>
              <w:top w:val="nil"/>
            </w:tcBorders>
          </w:tcPr>
          <w:p w14:paraId="773E58CE" w14:textId="77777777" w:rsidR="004C5AE0" w:rsidRDefault="004C5AE0" w:rsidP="004C5AE0">
            <w:pPr>
              <w:spacing w:line="200" w:lineRule="exact"/>
            </w:pPr>
          </w:p>
        </w:tc>
        <w:tc>
          <w:tcPr>
            <w:tcW w:w="7175" w:type="dxa"/>
          </w:tcPr>
          <w:p w14:paraId="25549F94" w14:textId="5D5B3567" w:rsidR="004C5AE0" w:rsidRDefault="004C5AE0" w:rsidP="004C5AE0">
            <w:pPr>
              <w:spacing w:line="200" w:lineRule="exact"/>
            </w:pPr>
            <w:r>
              <w:t xml:space="preserve">                                                   </w:t>
            </w:r>
            <w:proofErr w:type="gramStart"/>
            <w:r>
              <w:t>l :</w:t>
            </w:r>
            <w:proofErr w:type="gramEnd"/>
            <w:r>
              <w:t xml:space="preserve">= False                                                                                                   </w:t>
            </w:r>
          </w:p>
        </w:tc>
        <w:tc>
          <w:tcPr>
            <w:tcW w:w="2478" w:type="dxa"/>
          </w:tcPr>
          <w:p w14:paraId="2584E104" w14:textId="2844AF65" w:rsidR="004C5AE0" w:rsidRDefault="004C5AE0" w:rsidP="004C5AE0">
            <w:pPr>
              <w:spacing w:line="200" w:lineRule="exact"/>
            </w:pPr>
            <w:r>
              <w:t>SKIP</w:t>
            </w:r>
          </w:p>
        </w:tc>
      </w:tr>
    </w:tbl>
    <w:p w14:paraId="0B0769D8" w14:textId="77777777" w:rsidR="004C5AE0" w:rsidRDefault="004C5AE0">
      <w:pPr>
        <w:spacing w:line="200" w:lineRule="exact"/>
      </w:pPr>
    </w:p>
    <w:p w14:paraId="39A0913C" w14:textId="50B3566D" w:rsidR="00CA1F90" w:rsidRDefault="00CA1F90">
      <w:pPr>
        <w:spacing w:line="200" w:lineRule="exact"/>
      </w:pPr>
    </w:p>
    <w:p w14:paraId="16D4776E" w14:textId="6FF66B2F" w:rsidR="004C5AE0" w:rsidRDefault="004C5AE0">
      <w:pPr>
        <w:spacing w:line="200" w:lineRule="exact"/>
      </w:pPr>
    </w:p>
    <w:p w14:paraId="5B7ADB11" w14:textId="1332F1B9" w:rsidR="004C5AE0" w:rsidRDefault="004C5AE0">
      <w:pPr>
        <w:spacing w:line="200" w:lineRule="exact"/>
      </w:pPr>
    </w:p>
    <w:p w14:paraId="0810320C" w14:textId="77777777" w:rsidR="004C5AE0" w:rsidRDefault="004C5AE0">
      <w:pPr>
        <w:spacing w:line="200" w:lineRule="exact"/>
      </w:pPr>
    </w:p>
    <w:p w14:paraId="2BD88057" w14:textId="77777777" w:rsidR="004C5AE0" w:rsidRDefault="004C5AE0">
      <w:pPr>
        <w:spacing w:line="200" w:lineRule="exact"/>
      </w:pPr>
    </w:p>
    <w:p w14:paraId="0DEAA724" w14:textId="77777777" w:rsidR="004C5AE0" w:rsidRDefault="004C5AE0">
      <w:pPr>
        <w:spacing w:line="200" w:lineRule="exact"/>
      </w:pPr>
    </w:p>
    <w:p w14:paraId="25A7DAB9" w14:textId="2BC05E33" w:rsidR="00CA1F90" w:rsidRDefault="00CA1F90">
      <w:pPr>
        <w:spacing w:line="200" w:lineRule="exact"/>
      </w:pPr>
      <w:r>
        <w:t>OUTTER SEARCH</w:t>
      </w:r>
    </w:p>
    <w:p w14:paraId="54DDDC6B" w14:textId="77777777" w:rsidR="00CA1F90" w:rsidRDefault="00CA1F90">
      <w:pPr>
        <w:spacing w:line="200" w:lineRule="exact"/>
      </w:pPr>
    </w:p>
    <w:p w14:paraId="6404AF39" w14:textId="2E0DA336" w:rsidR="00CA1F90" w:rsidRDefault="00CA1F90">
      <w:pPr>
        <w:spacing w:line="200" w:lineRule="exact"/>
      </w:pPr>
    </w:p>
    <w:p w14:paraId="0AC81D29" w14:textId="77777777" w:rsidR="0094263C" w:rsidRDefault="0094263C" w:rsidP="0094263C">
      <w:pPr>
        <w:spacing w:line="200" w:lineRule="exact"/>
      </w:pPr>
    </w:p>
    <w:p w14:paraId="77874472" w14:textId="1B59C679" w:rsidR="004C5AE0" w:rsidRDefault="004C5AE0">
      <w:pPr>
        <w:spacing w:line="200" w:lineRule="exact"/>
      </w:pPr>
    </w:p>
    <w:p w14:paraId="5E1FC993" w14:textId="77777777" w:rsidR="004C5AE0" w:rsidRDefault="004C5AE0">
      <w:pPr>
        <w:spacing w:line="200" w:lineRule="exact"/>
      </w:pP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4500"/>
      </w:tblGrid>
      <w:tr w:rsidR="00CA1F90" w14:paraId="57B1C006" w14:textId="77777777" w:rsidTr="00CA1F90">
        <w:trPr>
          <w:trHeight w:val="823"/>
        </w:trPr>
        <w:tc>
          <w:tcPr>
            <w:tcW w:w="5414" w:type="dxa"/>
            <w:gridSpan w:val="2"/>
          </w:tcPr>
          <w:p w14:paraId="6122947E" w14:textId="77777777" w:rsidR="00CA1F90" w:rsidRDefault="00CA1F90">
            <w:pPr>
              <w:spacing w:line="200" w:lineRule="exact"/>
            </w:pPr>
          </w:p>
          <w:p w14:paraId="55E545C0" w14:textId="5AAA9BF8" w:rsidR="00CA1F90" w:rsidRDefault="00CA1F90">
            <w:pPr>
              <w:spacing w:line="200" w:lineRule="exact"/>
            </w:pPr>
            <w:r>
              <w:t xml:space="preserve">                                      </w:t>
            </w:r>
            <w:proofErr w:type="spellStart"/>
            <w:proofErr w:type="gramStart"/>
            <w:r>
              <w:t>i</w:t>
            </w:r>
            <w:proofErr w:type="spellEnd"/>
            <w:r>
              <w:t xml:space="preserve"> :</w:t>
            </w:r>
            <w:proofErr w:type="gramEnd"/>
            <w:r>
              <w:t>= 1, l := false</w:t>
            </w:r>
          </w:p>
        </w:tc>
      </w:tr>
      <w:tr w:rsidR="00CA1F90" w14:paraId="26793052" w14:textId="77777777" w:rsidTr="00CA1F90">
        <w:trPr>
          <w:trHeight w:val="764"/>
        </w:trPr>
        <w:tc>
          <w:tcPr>
            <w:tcW w:w="5414" w:type="dxa"/>
            <w:gridSpan w:val="2"/>
            <w:tcBorders>
              <w:bottom w:val="nil"/>
            </w:tcBorders>
          </w:tcPr>
          <w:p w14:paraId="5009E3E9" w14:textId="79B9CD48" w:rsidR="00CA1F90" w:rsidRDefault="00CA1F90">
            <w:pPr>
              <w:spacing w:line="200" w:lineRule="exact"/>
            </w:pPr>
            <w:r>
              <w:t xml:space="preserve">                              </w:t>
            </w:r>
            <w:proofErr w:type="gramStart"/>
            <w:r>
              <w:t>l :</w:t>
            </w:r>
            <w:proofErr w:type="gramEnd"/>
            <w:r>
              <w:t>= &lt;&gt;</w:t>
            </w:r>
          </w:p>
        </w:tc>
      </w:tr>
      <w:tr w:rsidR="00CA1F90" w14:paraId="38CD96D0" w14:textId="7066486E" w:rsidTr="00CA1F90">
        <w:trPr>
          <w:trHeight w:val="534"/>
        </w:trPr>
        <w:tc>
          <w:tcPr>
            <w:tcW w:w="914" w:type="dxa"/>
            <w:vMerge w:val="restart"/>
            <w:tcBorders>
              <w:top w:val="nil"/>
            </w:tcBorders>
          </w:tcPr>
          <w:p w14:paraId="2A772B87" w14:textId="77777777" w:rsidR="00CA1F90" w:rsidRDefault="00CA1F90">
            <w:pPr>
              <w:spacing w:line="200" w:lineRule="exact"/>
            </w:pPr>
          </w:p>
        </w:tc>
        <w:tc>
          <w:tcPr>
            <w:tcW w:w="4500" w:type="dxa"/>
          </w:tcPr>
          <w:p w14:paraId="1EF59FD2" w14:textId="3628C611" w:rsidR="00CA1F90" w:rsidRDefault="00CA1F90">
            <w:pPr>
              <w:spacing w:line="200" w:lineRule="exact"/>
            </w:pPr>
            <w:r>
              <w:t xml:space="preserve"> </w:t>
            </w:r>
            <w:r w:rsidRPr="00CA1F90">
              <w:t>preys[</w:t>
            </w:r>
            <w:proofErr w:type="spellStart"/>
            <w:r w:rsidRPr="00CA1F90">
              <w:t>i</w:t>
            </w:r>
            <w:proofErr w:type="spellEnd"/>
            <w:r w:rsidRPr="00CA1F90">
              <w:t>]-&gt;transmute(*predators[</w:t>
            </w:r>
            <w:proofErr w:type="spellStart"/>
            <w:r w:rsidRPr="00CA1F90">
              <w:t>i</w:t>
            </w:r>
            <w:proofErr w:type="spellEnd"/>
            <w:r w:rsidRPr="00CA1F90">
              <w:t>]);</w:t>
            </w:r>
          </w:p>
        </w:tc>
      </w:tr>
      <w:tr w:rsidR="00CA1F90" w14:paraId="0256C058" w14:textId="495576AF" w:rsidTr="00CA1F90">
        <w:trPr>
          <w:trHeight w:val="1245"/>
        </w:trPr>
        <w:tc>
          <w:tcPr>
            <w:tcW w:w="914" w:type="dxa"/>
            <w:vMerge/>
            <w:tcBorders>
              <w:top w:val="nil"/>
            </w:tcBorders>
          </w:tcPr>
          <w:p w14:paraId="4A0A25BE" w14:textId="77777777" w:rsidR="00CA1F90" w:rsidRDefault="00CA1F90">
            <w:pPr>
              <w:spacing w:line="200" w:lineRule="exact"/>
            </w:pPr>
          </w:p>
        </w:tc>
        <w:tc>
          <w:tcPr>
            <w:tcW w:w="4500" w:type="dxa"/>
          </w:tcPr>
          <w:p w14:paraId="714BAA15" w14:textId="3EA7002A" w:rsidR="00CA1F90" w:rsidRDefault="00CA1F90" w:rsidP="00CA1F90">
            <w:pPr>
              <w:spacing w:line="200" w:lineRule="exact"/>
            </w:pPr>
            <w:r>
              <w:t xml:space="preserve">    </w:t>
            </w:r>
            <w:proofErr w:type="spellStart"/>
            <w:proofErr w:type="gramStart"/>
            <w:r>
              <w:t>i</w:t>
            </w:r>
            <w:proofErr w:type="spellEnd"/>
            <w:r>
              <w:t xml:space="preserve"> :</w:t>
            </w:r>
            <w:proofErr w:type="gramEnd"/>
            <w:r>
              <w:t xml:space="preserve">= </w:t>
            </w:r>
            <w:proofErr w:type="spellStart"/>
            <w:r>
              <w:t>i</w:t>
            </w:r>
            <w:proofErr w:type="spellEnd"/>
            <w:r>
              <w:t xml:space="preserve"> +1</w:t>
            </w:r>
          </w:p>
          <w:p w14:paraId="00A7BFAE" w14:textId="77777777" w:rsidR="00CA1F90" w:rsidRDefault="00CA1F90" w:rsidP="00CA1F90">
            <w:pPr>
              <w:spacing w:line="200" w:lineRule="exact"/>
            </w:pPr>
            <w:r>
              <w:rPr>
                <w:noProof/>
              </w:rPr>
              <mc:AlternateContent>
                <mc:Choice Requires="wps">
                  <w:drawing>
                    <wp:anchor distT="0" distB="0" distL="114300" distR="114300" simplePos="0" relativeHeight="251662336" behindDoc="0" locked="0" layoutInCell="1" allowOverlap="1" wp14:anchorId="50FC2243" wp14:editId="6E09B90A">
                      <wp:simplePos x="0" y="0"/>
                      <wp:positionH relativeFrom="column">
                        <wp:posOffset>-64771</wp:posOffset>
                      </wp:positionH>
                      <wp:positionV relativeFrom="paragraph">
                        <wp:posOffset>263525</wp:posOffset>
                      </wp:positionV>
                      <wp:extent cx="28575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2857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0D11F" id="Straight Connector 19"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0.75pt" to="219.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" strokecolor="black [3040]"/>
                  </w:pict>
                </mc:Fallback>
              </mc:AlternateContent>
            </w:r>
            <w:r>
              <w:t xml:space="preserve">     </w:t>
            </w:r>
            <w:proofErr w:type="spellStart"/>
            <w:proofErr w:type="gramStart"/>
            <w:r>
              <w:t>i</w:t>
            </w:r>
            <w:proofErr w:type="spellEnd"/>
            <w:r>
              <w:t xml:space="preserve">  :</w:t>
            </w:r>
            <w:proofErr w:type="gramEnd"/>
            <w:r>
              <w:t>=</w:t>
            </w:r>
            <w:proofErr w:type="spellStart"/>
            <w:r>
              <w:t>i</w:t>
            </w:r>
            <w:proofErr w:type="spellEnd"/>
            <w:r>
              <w:t xml:space="preserve">  mode </w:t>
            </w:r>
            <w:proofErr w:type="spellStart"/>
            <w:r>
              <w:t>predators.size</w:t>
            </w:r>
            <w:proofErr w:type="spellEnd"/>
            <w:r>
              <w:t>();</w:t>
            </w:r>
          </w:p>
          <w:p w14:paraId="13A175E9" w14:textId="77777777" w:rsidR="00CA1F90" w:rsidRDefault="00CA1F90" w:rsidP="00CA1F90">
            <w:pPr>
              <w:spacing w:line="200" w:lineRule="exact"/>
            </w:pPr>
          </w:p>
          <w:p w14:paraId="7698872E" w14:textId="77777777" w:rsidR="00CA1F90" w:rsidRDefault="00CA1F90" w:rsidP="00CA1F90">
            <w:pPr>
              <w:spacing w:line="200" w:lineRule="exact"/>
            </w:pPr>
          </w:p>
          <w:p w14:paraId="6EB6EA4B" w14:textId="69D77438" w:rsidR="00CA1F90" w:rsidRDefault="00CA1F90" w:rsidP="00CA1F90">
            <w:pPr>
              <w:spacing w:line="200" w:lineRule="exact"/>
            </w:pPr>
            <w:r>
              <w:t xml:space="preserve"> l = INNNERSEARCH </w:t>
            </w:r>
          </w:p>
        </w:tc>
      </w:tr>
    </w:tbl>
    <w:p w14:paraId="30513CFC" w14:textId="74250133" w:rsidR="00CA1F90" w:rsidRDefault="00CA1F90">
      <w:pPr>
        <w:spacing w:line="200" w:lineRule="exact"/>
      </w:pPr>
    </w:p>
    <w:p w14:paraId="2AD8840C" w14:textId="77777777" w:rsidR="00CA1F90" w:rsidRDefault="00CA1F90">
      <w:pPr>
        <w:spacing w:line="200" w:lineRule="exact"/>
      </w:pPr>
    </w:p>
    <w:p w14:paraId="3CE0BE10" w14:textId="77777777" w:rsidR="00150F94" w:rsidRDefault="00150F94">
      <w:pPr>
        <w:spacing w:before="17" w:line="240" w:lineRule="exact"/>
        <w:rPr>
          <w:sz w:val="24"/>
          <w:szCs w:val="24"/>
        </w:rPr>
      </w:pPr>
    </w:p>
    <w:p w14:paraId="5338A013" w14:textId="77777777" w:rsidR="00E61ED9" w:rsidRDefault="00E61ED9">
      <w:pPr>
        <w:spacing w:before="25"/>
        <w:ind w:left="156"/>
        <w:rPr>
          <w:rFonts w:ascii="Arial" w:eastAsia="Arial" w:hAnsi="Arial" w:cs="Arial"/>
          <w:b/>
          <w:sz w:val="28"/>
          <w:szCs w:val="28"/>
        </w:rPr>
      </w:pPr>
    </w:p>
    <w:p w14:paraId="496B99DE" w14:textId="77777777" w:rsidR="00E61ED9" w:rsidRDefault="00E61ED9">
      <w:pPr>
        <w:spacing w:before="25"/>
        <w:ind w:left="156"/>
        <w:rPr>
          <w:rFonts w:ascii="Arial" w:eastAsia="Arial" w:hAnsi="Arial" w:cs="Arial"/>
          <w:b/>
          <w:sz w:val="28"/>
          <w:szCs w:val="28"/>
        </w:rPr>
      </w:pPr>
    </w:p>
    <w:p w14:paraId="11684134" w14:textId="77777777" w:rsidR="00E61ED9" w:rsidRDefault="00E61ED9">
      <w:pPr>
        <w:spacing w:before="25"/>
        <w:ind w:left="156"/>
        <w:rPr>
          <w:rFonts w:ascii="Arial" w:eastAsia="Arial" w:hAnsi="Arial" w:cs="Arial"/>
          <w:b/>
          <w:sz w:val="28"/>
          <w:szCs w:val="28"/>
        </w:rPr>
      </w:pPr>
    </w:p>
    <w:p w14:paraId="1FD922A6" w14:textId="77777777" w:rsidR="00E61ED9" w:rsidRDefault="00E61ED9">
      <w:pPr>
        <w:spacing w:before="25"/>
        <w:ind w:left="156"/>
        <w:rPr>
          <w:rFonts w:ascii="Arial" w:eastAsia="Arial" w:hAnsi="Arial" w:cs="Arial"/>
          <w:b/>
          <w:sz w:val="28"/>
          <w:szCs w:val="28"/>
        </w:rPr>
      </w:pPr>
    </w:p>
    <w:p w14:paraId="3A8C1411" w14:textId="77777777" w:rsidR="00E61ED9" w:rsidRDefault="00E61ED9">
      <w:pPr>
        <w:spacing w:before="25"/>
        <w:ind w:left="156"/>
        <w:rPr>
          <w:rFonts w:ascii="Arial" w:eastAsia="Arial" w:hAnsi="Arial" w:cs="Arial"/>
          <w:b/>
          <w:sz w:val="28"/>
          <w:szCs w:val="28"/>
        </w:rPr>
      </w:pPr>
    </w:p>
    <w:p w14:paraId="09551870" w14:textId="77777777" w:rsidR="00E61ED9" w:rsidRDefault="00E61ED9">
      <w:pPr>
        <w:spacing w:before="25"/>
        <w:ind w:left="156"/>
        <w:rPr>
          <w:rFonts w:ascii="Arial" w:eastAsia="Arial" w:hAnsi="Arial" w:cs="Arial"/>
          <w:b/>
          <w:sz w:val="28"/>
          <w:szCs w:val="28"/>
        </w:rPr>
      </w:pPr>
    </w:p>
    <w:p w14:paraId="14E846DA" w14:textId="2AEAB601" w:rsidR="00150F94" w:rsidRDefault="00630F35">
      <w:pPr>
        <w:spacing w:before="25"/>
        <w:ind w:left="156"/>
        <w:rPr>
          <w:rFonts w:ascii="Arial" w:eastAsia="Arial" w:hAnsi="Arial" w:cs="Arial"/>
          <w:sz w:val="28"/>
          <w:szCs w:val="28"/>
        </w:rPr>
      </w:pPr>
      <w:r>
        <w:rPr>
          <w:rFonts w:ascii="Arial" w:eastAsia="Arial" w:hAnsi="Arial" w:cs="Arial"/>
          <w:b/>
          <w:sz w:val="28"/>
          <w:szCs w:val="28"/>
        </w:rPr>
        <w:t>Testing</w:t>
      </w:r>
    </w:p>
    <w:p w14:paraId="07470B01" w14:textId="7399808A" w:rsidR="00F91E4E" w:rsidRDefault="00630F35" w:rsidP="00356400">
      <w:pPr>
        <w:rPr>
          <w:i/>
          <w:sz w:val="24"/>
          <w:szCs w:val="24"/>
        </w:rPr>
      </w:pPr>
      <w:r>
        <w:rPr>
          <w:sz w:val="24"/>
          <w:szCs w:val="24"/>
        </w:rPr>
        <w:t xml:space="preserve">   </w:t>
      </w:r>
    </w:p>
    <w:p w14:paraId="4C440A60" w14:textId="77777777" w:rsidR="005A38C4" w:rsidRDefault="005A38C4" w:rsidP="005A38C4">
      <w:pPr>
        <w:rPr>
          <w:sz w:val="24"/>
          <w:szCs w:val="24"/>
        </w:rPr>
      </w:pPr>
      <w:r>
        <w:rPr>
          <w:i/>
          <w:sz w:val="24"/>
          <w:szCs w:val="24"/>
        </w:rPr>
        <w:t xml:space="preserve">-Examination of function transmute () according to their conditions </w:t>
      </w:r>
    </w:p>
    <w:p w14:paraId="694ED3D9" w14:textId="77777777" w:rsidR="005A38C4" w:rsidRDefault="005A38C4" w:rsidP="005A38C4">
      <w:pPr>
        <w:ind w:firstLine="720"/>
        <w:rPr>
          <w:sz w:val="24"/>
          <w:szCs w:val="24"/>
        </w:rPr>
      </w:pPr>
      <w:r>
        <w:rPr>
          <w:sz w:val="24"/>
          <w:szCs w:val="24"/>
        </w:rPr>
        <w:t>3 different cases depending on the prey.</w:t>
      </w:r>
    </w:p>
    <w:p w14:paraId="4C365CB0" w14:textId="5C8EAE51" w:rsidR="002C2668" w:rsidRDefault="002C2668" w:rsidP="002C2668">
      <w:pPr>
        <w:rPr>
          <w:i/>
          <w:sz w:val="24"/>
          <w:szCs w:val="24"/>
        </w:rPr>
      </w:pPr>
    </w:p>
    <w:p w14:paraId="68C24638" w14:textId="4A51F23B" w:rsidR="002C2668" w:rsidRDefault="002C2668" w:rsidP="002C2668">
      <w:pPr>
        <w:rPr>
          <w:i/>
          <w:sz w:val="24"/>
          <w:szCs w:val="24"/>
        </w:rPr>
      </w:pPr>
      <w:r>
        <w:rPr>
          <w:i/>
          <w:sz w:val="24"/>
          <w:szCs w:val="24"/>
        </w:rPr>
        <w:t xml:space="preserve">-READING AND CONSTRUCTION OF DATA CHECKED </w:t>
      </w:r>
    </w:p>
    <w:p w14:paraId="28C6048C" w14:textId="77777777" w:rsidR="002C2668" w:rsidRDefault="002C2668" w:rsidP="003109CB">
      <w:pPr>
        <w:rPr>
          <w:i/>
          <w:sz w:val="24"/>
          <w:szCs w:val="24"/>
        </w:rPr>
      </w:pPr>
    </w:p>
    <w:p w14:paraId="72B42F20" w14:textId="2BCC9B64" w:rsidR="003109CB" w:rsidRDefault="002C2668" w:rsidP="003109CB">
      <w:pPr>
        <w:rPr>
          <w:i/>
          <w:sz w:val="24"/>
          <w:szCs w:val="24"/>
        </w:rPr>
      </w:pPr>
      <w:r>
        <w:rPr>
          <w:i/>
          <w:sz w:val="24"/>
          <w:szCs w:val="24"/>
        </w:rPr>
        <w:t>-</w:t>
      </w:r>
      <w:r w:rsidR="003109CB">
        <w:rPr>
          <w:i/>
          <w:sz w:val="24"/>
          <w:szCs w:val="24"/>
        </w:rPr>
        <w:t>Exception handling</w:t>
      </w:r>
    </w:p>
    <w:p w14:paraId="0580D9E3" w14:textId="2BECBDC5" w:rsidR="003109CB" w:rsidRDefault="003109CB" w:rsidP="003109CB">
      <w:pPr>
        <w:rPr>
          <w:sz w:val="24"/>
          <w:szCs w:val="24"/>
        </w:rPr>
      </w:pPr>
      <w:r>
        <w:rPr>
          <w:i/>
          <w:sz w:val="24"/>
          <w:szCs w:val="24"/>
        </w:rPr>
        <w:tab/>
      </w:r>
      <w:r>
        <w:rPr>
          <w:sz w:val="24"/>
          <w:szCs w:val="24"/>
        </w:rPr>
        <w:t xml:space="preserve">Wrong filename </w:t>
      </w:r>
    </w:p>
    <w:p w14:paraId="05C1F0E6" w14:textId="77777777" w:rsidR="00256215" w:rsidRDefault="00256215" w:rsidP="00256215">
      <w:pPr>
        <w:autoSpaceDE w:val="0"/>
        <w:autoSpaceDN w:val="0"/>
        <w:adjustRightInd w:val="0"/>
        <w:rPr>
          <w:rFonts w:ascii="TimesNewRomanPS-ItalicMT" w:hAnsi="TimesNewRomanPS-ItalicMT" w:cs="TimesNewRomanPS-ItalicMT"/>
          <w:i/>
          <w:iCs/>
          <w:sz w:val="24"/>
          <w:szCs w:val="24"/>
        </w:rPr>
      </w:pPr>
    </w:p>
    <w:p w14:paraId="2854049A" w14:textId="77777777" w:rsidR="006A3945" w:rsidRDefault="006A3945" w:rsidP="006A3945">
      <w:pPr>
        <w:rPr>
          <w:i/>
          <w:sz w:val="24"/>
          <w:szCs w:val="24"/>
        </w:rPr>
      </w:pPr>
      <w:r>
        <w:rPr>
          <w:i/>
          <w:sz w:val="24"/>
          <w:szCs w:val="24"/>
        </w:rPr>
        <w:t>SUMULATION TESTING:</w:t>
      </w:r>
    </w:p>
    <w:p w14:paraId="3A414D41" w14:textId="77777777" w:rsidR="006A3945" w:rsidRPr="00256215" w:rsidRDefault="006A3945" w:rsidP="006A3945">
      <w:pPr>
        <w:rPr>
          <w:rFonts w:asciiTheme="minorBidi" w:hAnsiTheme="minorBidi" w:cstheme="minorBidi"/>
          <w:sz w:val="18"/>
          <w:szCs w:val="18"/>
        </w:rPr>
      </w:pPr>
      <w:r w:rsidRPr="00256215">
        <w:rPr>
          <w:rFonts w:asciiTheme="minorBidi" w:hAnsiTheme="minorBidi" w:cstheme="minorBidi"/>
          <w:i/>
          <w:sz w:val="24"/>
          <w:szCs w:val="24"/>
        </w:rPr>
        <w:t xml:space="preserve">- </w:t>
      </w:r>
      <w:r w:rsidRPr="00256215">
        <w:rPr>
          <w:rFonts w:asciiTheme="minorBidi" w:hAnsiTheme="minorBidi" w:cstheme="minorBidi"/>
          <w:iCs/>
          <w:sz w:val="24"/>
          <w:szCs w:val="24"/>
        </w:rPr>
        <w:t>when</w:t>
      </w:r>
      <w:r w:rsidRPr="00256215">
        <w:rPr>
          <w:rFonts w:asciiTheme="minorBidi" w:hAnsiTheme="minorBidi" w:cstheme="minorBidi"/>
          <w:i/>
          <w:sz w:val="24"/>
          <w:szCs w:val="24"/>
        </w:rPr>
        <w:t xml:space="preserve"> </w:t>
      </w:r>
      <w:r w:rsidRPr="00256215">
        <w:rPr>
          <w:rFonts w:asciiTheme="minorBidi" w:hAnsiTheme="minorBidi" w:cstheme="minorBidi"/>
          <w:sz w:val="18"/>
          <w:szCs w:val="18"/>
        </w:rPr>
        <w:t>EACH OF THE PREY COLONIES BECOMES EXTINCT.</w:t>
      </w:r>
    </w:p>
    <w:p w14:paraId="763D9120" w14:textId="77777777" w:rsidR="006A3945" w:rsidRPr="00256215" w:rsidRDefault="006A3945" w:rsidP="006A3945">
      <w:pPr>
        <w:rPr>
          <w:rFonts w:ascii="Arial" w:hAnsi="Arial" w:cs="Arial"/>
          <w:i/>
          <w:sz w:val="24"/>
          <w:szCs w:val="24"/>
        </w:rPr>
      </w:pPr>
      <w:r w:rsidRPr="00256215">
        <w:rPr>
          <w:rFonts w:ascii="Arial" w:hAnsi="Arial" w:cs="Arial"/>
          <w:sz w:val="18"/>
          <w:szCs w:val="18"/>
        </w:rPr>
        <w:t>- WHEN   NUMBER of PREY ANIMALS quadruples compared to its starting value</w:t>
      </w:r>
      <w:r w:rsidRPr="00256215">
        <w:rPr>
          <w:rFonts w:ascii="Arial" w:hAnsi="Arial" w:cs="Arial"/>
          <w:i/>
          <w:sz w:val="24"/>
          <w:szCs w:val="24"/>
        </w:rPr>
        <w:t>.</w:t>
      </w:r>
    </w:p>
    <w:p w14:paraId="4960F997" w14:textId="77777777" w:rsidR="006A3945" w:rsidRDefault="006A3945" w:rsidP="008E4BEE">
      <w:pPr>
        <w:rPr>
          <w:rFonts w:ascii="TimesNewRomanPS-ItalicMT" w:hAnsi="TimesNewRomanPS-ItalicMT" w:cs="TimesNewRomanPS-ItalicMT"/>
          <w:i/>
          <w:iCs/>
          <w:sz w:val="24"/>
          <w:szCs w:val="24"/>
        </w:rPr>
      </w:pPr>
    </w:p>
    <w:p w14:paraId="5F69FD19" w14:textId="693C4CF3" w:rsidR="008E4BEE" w:rsidRDefault="008E4BEE" w:rsidP="008E4BEE">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 xml:space="preserve">-OUTTER LOOP </w:t>
      </w:r>
    </w:p>
    <w:p w14:paraId="78E4CC6B" w14:textId="0E498370" w:rsidR="006A3945" w:rsidRDefault="0076025E" w:rsidP="00F61B4A">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r>
      <w:r w:rsidR="006A3945">
        <w:rPr>
          <w:rFonts w:ascii="TimesNewRomanPS-ItalicMT" w:hAnsi="TimesNewRomanPS-ItalicMT" w:cs="TimesNewRomanPS-ItalicMT"/>
          <w:i/>
          <w:iCs/>
          <w:sz w:val="24"/>
          <w:szCs w:val="24"/>
        </w:rPr>
        <w:t>1.length-based</w:t>
      </w:r>
    </w:p>
    <w:p w14:paraId="3F6B84F8" w14:textId="36463571" w:rsidR="006A3945" w:rsidRDefault="006A3945" w:rsidP="006A3945">
      <w:pPr>
        <w:ind w:left="72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t>-One Prey and Many Predator</w:t>
      </w:r>
    </w:p>
    <w:p w14:paraId="17FD7272" w14:textId="41522228" w:rsidR="006A3945" w:rsidRDefault="006A3945" w:rsidP="006A3945">
      <w:pPr>
        <w:ind w:left="72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t>-More Prey and Many Predator</w:t>
      </w:r>
    </w:p>
    <w:p w14:paraId="299044C2" w14:textId="3D2BF651" w:rsidR="006A3945" w:rsidRDefault="006A3945" w:rsidP="008E4BEE">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-Inner Loop</w:t>
      </w:r>
    </w:p>
    <w:p w14:paraId="277C19CD" w14:textId="5B70A2FE" w:rsidR="006A3945" w:rsidRDefault="006A3945" w:rsidP="00F61B4A">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t>1.Length-based</w:t>
      </w:r>
    </w:p>
    <w:p w14:paraId="6150F286" w14:textId="4FF1A1B0" w:rsidR="006A3945" w:rsidRDefault="006A3945" w:rsidP="008E4BEE">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-One Prey and One Predator transmutes properly</w:t>
      </w:r>
    </w:p>
    <w:p w14:paraId="03D4C7B7" w14:textId="1426F9BD" w:rsidR="006A3945" w:rsidRDefault="006A3945" w:rsidP="008E4BEE">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 xml:space="preserve">-One Prey and Many </w:t>
      </w:r>
      <w:r w:rsidR="008070DA">
        <w:rPr>
          <w:rFonts w:ascii="TimesNewRomanPS-ItalicMT" w:hAnsi="TimesNewRomanPS-ItalicMT" w:cs="TimesNewRomanPS-ItalicMT"/>
          <w:i/>
          <w:iCs/>
          <w:sz w:val="24"/>
          <w:szCs w:val="24"/>
        </w:rPr>
        <w:t>Predator</w:t>
      </w:r>
    </w:p>
    <w:p w14:paraId="4EC1D0C0" w14:textId="77777777" w:rsidR="006A3945" w:rsidRDefault="006A3945" w:rsidP="008E4BEE">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r>
    </w:p>
    <w:p w14:paraId="55640C6E" w14:textId="1719AB00" w:rsidR="006A3945" w:rsidRDefault="006A3945" w:rsidP="006A3945">
      <w:pPr>
        <w:ind w:left="72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2.FIRST and Last</w:t>
      </w:r>
    </w:p>
    <w:p w14:paraId="72896561" w14:textId="256E72D3" w:rsidR="006A3945" w:rsidRDefault="006A3945" w:rsidP="006A3945">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-First Predator transmutes properly depending on the</w:t>
      </w:r>
      <w:r w:rsidR="006541CE">
        <w:rPr>
          <w:rFonts w:ascii="TimesNewRomanPS-ItalicMT" w:hAnsi="TimesNewRomanPS-ItalicMT" w:cs="TimesNewRomanPS-ItalicMT"/>
          <w:i/>
          <w:iCs/>
          <w:sz w:val="24"/>
          <w:szCs w:val="24"/>
        </w:rPr>
        <w:t xml:space="preserve"> </w:t>
      </w:r>
      <w:r w:rsidR="00356400">
        <w:rPr>
          <w:rFonts w:ascii="TimesNewRomanPS-ItalicMT" w:hAnsi="TimesNewRomanPS-ItalicMT" w:cs="TimesNewRomanPS-ItalicMT"/>
          <w:i/>
          <w:iCs/>
          <w:sz w:val="24"/>
          <w:szCs w:val="24"/>
        </w:rPr>
        <w:t>last species</w:t>
      </w:r>
      <w:r>
        <w:rPr>
          <w:rFonts w:ascii="TimesNewRomanPS-ItalicMT" w:hAnsi="TimesNewRomanPS-ItalicMT" w:cs="TimesNewRomanPS-ItalicMT"/>
          <w:i/>
          <w:iCs/>
          <w:sz w:val="24"/>
          <w:szCs w:val="24"/>
        </w:rPr>
        <w:t xml:space="preserve"> of Prey</w:t>
      </w:r>
    </w:p>
    <w:p w14:paraId="27511856" w14:textId="53F4329A" w:rsidR="006A3945" w:rsidRDefault="006A3945" w:rsidP="006A3945">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-Last Predator Transmute properly depending on the</w:t>
      </w:r>
      <w:r w:rsidR="006541CE">
        <w:rPr>
          <w:rFonts w:ascii="TimesNewRomanPS-ItalicMT" w:hAnsi="TimesNewRomanPS-ItalicMT" w:cs="TimesNewRomanPS-ItalicMT"/>
          <w:i/>
          <w:iCs/>
          <w:sz w:val="24"/>
          <w:szCs w:val="24"/>
        </w:rPr>
        <w:t xml:space="preserve"> first</w:t>
      </w:r>
      <w:r>
        <w:rPr>
          <w:rFonts w:ascii="TimesNewRomanPS-ItalicMT" w:hAnsi="TimesNewRomanPS-ItalicMT" w:cs="TimesNewRomanPS-ItalicMT"/>
          <w:i/>
          <w:iCs/>
          <w:sz w:val="24"/>
          <w:szCs w:val="24"/>
        </w:rPr>
        <w:t xml:space="preserve"> species of Prey</w:t>
      </w:r>
    </w:p>
    <w:p w14:paraId="40AF1992" w14:textId="77777777" w:rsidR="006A3945" w:rsidRPr="006A3945" w:rsidRDefault="006A3945" w:rsidP="006A3945">
      <w:pPr>
        <w:rPr>
          <w:rFonts w:ascii="TimesNewRomanPS-ItalicMT" w:hAnsi="TimesNewRomanPS-ItalicMT" w:cs="TimesNewRomanPS-ItalicMT"/>
          <w:i/>
          <w:iCs/>
          <w:sz w:val="24"/>
          <w:szCs w:val="24"/>
        </w:rPr>
      </w:pPr>
    </w:p>
    <w:sectPr w:rsidR="006A3945" w:rsidRPr="006A3945">
      <w:headerReference w:type="default" r:id="rId8"/>
      <w:pgSz w:w="11920" w:h="16840"/>
      <w:pgMar w:top="1140" w:right="1140" w:bottom="280" w:left="1260" w:header="6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0DE2E" w14:textId="77777777" w:rsidR="00105106" w:rsidRDefault="00105106">
      <w:r>
        <w:separator/>
      </w:r>
    </w:p>
  </w:endnote>
  <w:endnote w:type="continuationSeparator" w:id="0">
    <w:p w14:paraId="7288027F" w14:textId="77777777" w:rsidR="00105106" w:rsidRDefault="0010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631D9" w14:textId="77777777" w:rsidR="00105106" w:rsidRDefault="00105106">
      <w:r>
        <w:separator/>
      </w:r>
    </w:p>
  </w:footnote>
  <w:footnote w:type="continuationSeparator" w:id="0">
    <w:p w14:paraId="4E61C628" w14:textId="77777777" w:rsidR="00105106" w:rsidRDefault="00105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63CEA" w14:textId="0AA2A794" w:rsidR="00C2455A" w:rsidRDefault="00C2455A">
    <w:pPr>
      <w:spacing w:line="200" w:lineRule="exact"/>
    </w:pPr>
    <w:r>
      <w:rPr>
        <w:noProof/>
      </w:rPr>
      <mc:AlternateContent>
        <mc:Choice Requires="wpg">
          <w:drawing>
            <wp:anchor distT="0" distB="0" distL="114300" distR="114300" simplePos="0" relativeHeight="251656704" behindDoc="1" locked="0" layoutInCell="1" allowOverlap="1" wp14:anchorId="149FB2E9" wp14:editId="3D01E75D">
              <wp:simplePos x="0" y="0"/>
              <wp:positionH relativeFrom="page">
                <wp:posOffset>869950</wp:posOffset>
              </wp:positionH>
              <wp:positionV relativeFrom="page">
                <wp:posOffset>402590</wp:posOffset>
              </wp:positionV>
              <wp:extent cx="5899150" cy="327025"/>
              <wp:effectExtent l="3175" t="254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9150" cy="327025"/>
                        <a:chOff x="1370" y="634"/>
                        <a:chExt cx="9290" cy="515"/>
                      </a:xfrm>
                    </wpg:grpSpPr>
                    <wps:wsp>
                      <wps:cNvPr id="12" name="Freeform 6"/>
                      <wps:cNvSpPr>
                        <a:spLocks/>
                      </wps:cNvSpPr>
                      <wps:spPr bwMode="auto">
                        <a:xfrm>
                          <a:off x="1500" y="764"/>
                          <a:ext cx="9150" cy="375"/>
                        </a:xfrm>
                        <a:custGeom>
                          <a:avLst/>
                          <a:gdLst>
                            <a:gd name="T0" fmla="+- 0 1500 1500"/>
                            <a:gd name="T1" fmla="*/ T0 w 9150"/>
                            <a:gd name="T2" fmla="+- 0 1139 764"/>
                            <a:gd name="T3" fmla="*/ 1139 h 375"/>
                            <a:gd name="T4" fmla="+- 0 10650 1500"/>
                            <a:gd name="T5" fmla="*/ T4 w 9150"/>
                            <a:gd name="T6" fmla="+- 0 1139 764"/>
                            <a:gd name="T7" fmla="*/ 1139 h 375"/>
                            <a:gd name="T8" fmla="+- 0 10650 1500"/>
                            <a:gd name="T9" fmla="*/ T8 w 9150"/>
                            <a:gd name="T10" fmla="+- 0 764 764"/>
                            <a:gd name="T11" fmla="*/ 764 h 375"/>
                            <a:gd name="T12" fmla="+- 0 1500 1500"/>
                            <a:gd name="T13" fmla="*/ T12 w 9150"/>
                            <a:gd name="T14" fmla="+- 0 764 764"/>
                            <a:gd name="T15" fmla="*/ 764 h 375"/>
                            <a:gd name="T16" fmla="+- 0 1500 1500"/>
                            <a:gd name="T17" fmla="*/ T16 w 9150"/>
                            <a:gd name="T18" fmla="+- 0 1139 764"/>
                            <a:gd name="T19" fmla="*/ 1139 h 375"/>
                          </a:gdLst>
                          <a:ahLst/>
                          <a:cxnLst>
                            <a:cxn ang="0">
                              <a:pos x="T1" y="T3"/>
                            </a:cxn>
                            <a:cxn ang="0">
                              <a:pos x="T5" y="T7"/>
                            </a:cxn>
                            <a:cxn ang="0">
                              <a:pos x="T9" y="T11"/>
                            </a:cxn>
                            <a:cxn ang="0">
                              <a:pos x="T13" y="T15"/>
                            </a:cxn>
                            <a:cxn ang="0">
                              <a:pos x="T17" y="T19"/>
                            </a:cxn>
                          </a:cxnLst>
                          <a:rect l="0" t="0" r="r" b="b"/>
                          <a:pathLst>
                            <a:path w="9150" h="375">
                              <a:moveTo>
                                <a:pt x="0" y="375"/>
                              </a:moveTo>
                              <a:lnTo>
                                <a:pt x="9150" y="375"/>
                              </a:lnTo>
                              <a:lnTo>
                                <a:pt x="9150" y="0"/>
                              </a:lnTo>
                              <a:lnTo>
                                <a:pt x="0" y="0"/>
                              </a:lnTo>
                              <a:lnTo>
                                <a:pt x="0" y="37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5"/>
                      <wps:cNvSpPr>
                        <a:spLocks/>
                      </wps:cNvSpPr>
                      <wps:spPr bwMode="auto">
                        <a:xfrm>
                          <a:off x="1380" y="644"/>
                          <a:ext cx="9150" cy="375"/>
                        </a:xfrm>
                        <a:custGeom>
                          <a:avLst/>
                          <a:gdLst>
                            <a:gd name="T0" fmla="+- 0 1380 1380"/>
                            <a:gd name="T1" fmla="*/ T0 w 9150"/>
                            <a:gd name="T2" fmla="+- 0 1019 644"/>
                            <a:gd name="T3" fmla="*/ 1019 h 375"/>
                            <a:gd name="T4" fmla="+- 0 10530 1380"/>
                            <a:gd name="T5" fmla="*/ T4 w 9150"/>
                            <a:gd name="T6" fmla="+- 0 1019 644"/>
                            <a:gd name="T7" fmla="*/ 1019 h 375"/>
                            <a:gd name="T8" fmla="+- 0 10530 1380"/>
                            <a:gd name="T9" fmla="*/ T8 w 9150"/>
                            <a:gd name="T10" fmla="+- 0 644 644"/>
                            <a:gd name="T11" fmla="*/ 644 h 375"/>
                            <a:gd name="T12" fmla="+- 0 1380 1380"/>
                            <a:gd name="T13" fmla="*/ T12 w 9150"/>
                            <a:gd name="T14" fmla="+- 0 644 644"/>
                            <a:gd name="T15" fmla="*/ 644 h 375"/>
                            <a:gd name="T16" fmla="+- 0 1380 1380"/>
                            <a:gd name="T17" fmla="*/ T16 w 9150"/>
                            <a:gd name="T18" fmla="+- 0 1019 644"/>
                            <a:gd name="T19" fmla="*/ 1019 h 375"/>
                          </a:gdLst>
                          <a:ahLst/>
                          <a:cxnLst>
                            <a:cxn ang="0">
                              <a:pos x="T1" y="T3"/>
                            </a:cxn>
                            <a:cxn ang="0">
                              <a:pos x="T5" y="T7"/>
                            </a:cxn>
                            <a:cxn ang="0">
                              <a:pos x="T9" y="T11"/>
                            </a:cxn>
                            <a:cxn ang="0">
                              <a:pos x="T13" y="T15"/>
                            </a:cxn>
                            <a:cxn ang="0">
                              <a:pos x="T17" y="T19"/>
                            </a:cxn>
                          </a:cxnLst>
                          <a:rect l="0" t="0" r="r" b="b"/>
                          <a:pathLst>
                            <a:path w="9150" h="375">
                              <a:moveTo>
                                <a:pt x="0" y="375"/>
                              </a:moveTo>
                              <a:lnTo>
                                <a:pt x="9150" y="375"/>
                              </a:lnTo>
                              <a:lnTo>
                                <a:pt x="9150" y="0"/>
                              </a:lnTo>
                              <a:lnTo>
                                <a:pt x="0" y="0"/>
                              </a:lnTo>
                              <a:lnTo>
                                <a:pt x="0" y="375"/>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
                      <wps:cNvSpPr>
                        <a:spLocks/>
                      </wps:cNvSpPr>
                      <wps:spPr bwMode="auto">
                        <a:xfrm>
                          <a:off x="1380" y="644"/>
                          <a:ext cx="9150" cy="375"/>
                        </a:xfrm>
                        <a:custGeom>
                          <a:avLst/>
                          <a:gdLst>
                            <a:gd name="T0" fmla="+- 0 1380 1380"/>
                            <a:gd name="T1" fmla="*/ T0 w 9150"/>
                            <a:gd name="T2" fmla="+- 0 1019 644"/>
                            <a:gd name="T3" fmla="*/ 1019 h 375"/>
                            <a:gd name="T4" fmla="+- 0 10530 1380"/>
                            <a:gd name="T5" fmla="*/ T4 w 9150"/>
                            <a:gd name="T6" fmla="+- 0 1019 644"/>
                            <a:gd name="T7" fmla="*/ 1019 h 375"/>
                            <a:gd name="T8" fmla="+- 0 10530 1380"/>
                            <a:gd name="T9" fmla="*/ T8 w 9150"/>
                            <a:gd name="T10" fmla="+- 0 644 644"/>
                            <a:gd name="T11" fmla="*/ 644 h 375"/>
                            <a:gd name="T12" fmla="+- 0 1380 1380"/>
                            <a:gd name="T13" fmla="*/ T12 w 9150"/>
                            <a:gd name="T14" fmla="+- 0 644 644"/>
                            <a:gd name="T15" fmla="*/ 644 h 375"/>
                            <a:gd name="T16" fmla="+- 0 1380 1380"/>
                            <a:gd name="T17" fmla="*/ T16 w 9150"/>
                            <a:gd name="T18" fmla="+- 0 1019 644"/>
                            <a:gd name="T19" fmla="*/ 1019 h 375"/>
                          </a:gdLst>
                          <a:ahLst/>
                          <a:cxnLst>
                            <a:cxn ang="0">
                              <a:pos x="T1" y="T3"/>
                            </a:cxn>
                            <a:cxn ang="0">
                              <a:pos x="T5" y="T7"/>
                            </a:cxn>
                            <a:cxn ang="0">
                              <a:pos x="T9" y="T11"/>
                            </a:cxn>
                            <a:cxn ang="0">
                              <a:pos x="T13" y="T15"/>
                            </a:cxn>
                            <a:cxn ang="0">
                              <a:pos x="T17" y="T19"/>
                            </a:cxn>
                          </a:cxnLst>
                          <a:rect l="0" t="0" r="r" b="b"/>
                          <a:pathLst>
                            <a:path w="9150" h="375">
                              <a:moveTo>
                                <a:pt x="0" y="375"/>
                              </a:moveTo>
                              <a:lnTo>
                                <a:pt x="9150" y="375"/>
                              </a:lnTo>
                              <a:lnTo>
                                <a:pt x="9150" y="0"/>
                              </a:lnTo>
                              <a:lnTo>
                                <a:pt x="0" y="0"/>
                              </a:lnTo>
                              <a:lnTo>
                                <a:pt x="0" y="3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FC7C1" id="Group 11" o:spid="_x0000_s1026" style="position:absolute;margin-left:68.5pt;margin-top:31.7pt;width:464.5pt;height:25.75pt;z-index:-251659776;mso-position-horizontal-relative:page;mso-position-vertical-relative:page" coordorigin="1370,634" coordsize="929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">
              <v:shape id="Freeform 6" o:spid="_x0000_s1027" style="position:absolute;left:1500;top:764;width:9150;height:375;visibility:visible;mso-wrap-style:square;v-text-anchor:top"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" path="m,375r9150,l9150,,,,,375xe" fillcolor="gray" stroked="f">
                <v:path arrowok="t" o:connecttype="custom" o:connectlocs="0,1139;9150,1139;9150,764;0,764;0,1139" o:connectangles="0,0,0,0,0"/>
              </v:shape>
              <v:shape id="Freeform 5" o:spid="_x0000_s1028" style="position:absolute;left:1380;top:644;width:9150;height:375;visibility:visible;mso-wrap-style:square;v-text-anchor:top"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" path="m,375r9150,l9150,,,,,375xe" fillcolor="silver" stroked="f">
                <v:path arrowok="t" o:connecttype="custom" o:connectlocs="0,1019;9150,1019;9150,644;0,644;0,1019" o:connectangles="0,0,0,0,0"/>
              </v:shape>
              <v:shape id="Freeform 4" o:spid="_x0000_s1029" style="position:absolute;left:1380;top:644;width:9150;height:375;visibility:visible;mso-wrap-style:square;v-text-anchor:top"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" path="m,375r9150,l9150,,,,,375xe" filled="f">
                <v:path arrowok="t" o:connecttype="custom" o:connectlocs="0,1019;9150,1019;9150,644;0,644;0,1019" o:connectangles="0,0,0,0,0"/>
              </v:shape>
              <w10:wrap anchorx="page" anchory="page"/>
            </v:group>
          </w:pict>
        </mc:Fallback>
      </mc:AlternateContent>
    </w:r>
    <w:r>
      <w:rPr>
        <w:noProof/>
      </w:rPr>
      <mc:AlternateContent>
        <mc:Choice Requires="wps">
          <w:drawing>
            <wp:anchor distT="0" distB="0" distL="114300" distR="114300" simplePos="0" relativeHeight="251657728" behindDoc="1" locked="0" layoutInCell="1" allowOverlap="1" wp14:anchorId="72A73E8B" wp14:editId="2AD1E796">
              <wp:simplePos x="0" y="0"/>
              <wp:positionH relativeFrom="page">
                <wp:posOffset>930910</wp:posOffset>
              </wp:positionH>
              <wp:positionV relativeFrom="page">
                <wp:posOffset>446405</wp:posOffset>
              </wp:positionV>
              <wp:extent cx="5154930" cy="215900"/>
              <wp:effectExtent l="0" t="0" r="635"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9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DBD4C" w14:textId="66723A09" w:rsidR="00C2455A" w:rsidRDefault="00C2455A">
                          <w:pPr>
                            <w:spacing w:line="320" w:lineRule="exact"/>
                            <w:ind w:left="20" w:right="-45"/>
                            <w:rPr>
                              <w:rFonts w:ascii="Arial" w:eastAsia="Arial" w:hAnsi="Arial" w:cs="Arial"/>
                              <w:sz w:val="28"/>
                              <w:szCs w:val="28"/>
                            </w:rPr>
                          </w:pPr>
                          <w:proofErr w:type="gramStart"/>
                          <w:r>
                            <w:rPr>
                              <w:rFonts w:ascii="Arial" w:eastAsia="Arial" w:hAnsi="Arial" w:cs="Arial"/>
                              <w:i/>
                              <w:position w:val="-1"/>
                              <w:sz w:val="28"/>
                              <w:szCs w:val="28"/>
                            </w:rPr>
                            <w:t xml:space="preserve">OOP  </w:t>
                          </w:r>
                          <w:r w:rsidR="00051434">
                            <w:rPr>
                              <w:rFonts w:ascii="Arial" w:eastAsia="Arial" w:hAnsi="Arial" w:cs="Arial"/>
                              <w:i/>
                              <w:position w:val="-1"/>
                              <w:sz w:val="28"/>
                              <w:szCs w:val="28"/>
                            </w:rPr>
                            <w:t>ARBAB</w:t>
                          </w:r>
                          <w:proofErr w:type="gramEnd"/>
                          <w:r w:rsidR="00051434">
                            <w:rPr>
                              <w:rFonts w:ascii="Arial" w:eastAsia="Arial" w:hAnsi="Arial" w:cs="Arial"/>
                              <w:i/>
                              <w:position w:val="-1"/>
                              <w:sz w:val="28"/>
                              <w:szCs w:val="28"/>
                            </w:rPr>
                            <w:t xml:space="preserve"> ALI</w:t>
                          </w:r>
                          <w:r>
                            <w:rPr>
                              <w:rFonts w:ascii="Arial" w:eastAsia="Arial" w:hAnsi="Arial" w:cs="Arial"/>
                              <w:i/>
                              <w:position w:val="-1"/>
                              <w:sz w:val="28"/>
                              <w:szCs w:val="28"/>
                            </w:rPr>
                            <w:t xml:space="preserve">: </w:t>
                          </w:r>
                          <w:r w:rsidR="00051434">
                            <w:rPr>
                              <w:rFonts w:ascii="Arial" w:eastAsia="Arial" w:hAnsi="Arial" w:cs="Arial"/>
                              <w:i/>
                              <w:position w:val="-1"/>
                              <w:sz w:val="28"/>
                              <w:szCs w:val="28"/>
                            </w:rPr>
                            <w:t xml:space="preserve"> </w:t>
                          </w:r>
                          <w:r>
                            <w:rPr>
                              <w:rFonts w:ascii="Arial" w:eastAsia="Arial" w:hAnsi="Arial" w:cs="Arial"/>
                              <w:i/>
                              <w:position w:val="-1"/>
                              <w:sz w:val="28"/>
                              <w:szCs w:val="28"/>
                            </w:rPr>
                            <w:t>documentatio</w:t>
                          </w:r>
                          <w:r w:rsidR="00192E1E">
                            <w:rPr>
                              <w:rFonts w:ascii="Arial" w:eastAsia="Arial" w:hAnsi="Arial" w:cs="Arial"/>
                              <w:i/>
                              <w:position w:val="-1"/>
                              <w:sz w:val="28"/>
                              <w:szCs w:val="28"/>
                            </w:rPr>
                            <w:t>n for task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73E8B" id="_x0000_t202" coordsize="21600,21600" o:spt="202" path="m,l,21600r21600,l21600,xe">
              <v:stroke joinstyle="miter"/>
              <v:path gradientshapeok="t" o:connecttype="rect"/>
            </v:shapetype>
            <v:shape id="Text Box 10" o:spid="_x0000_s1034" type="#_x0000_t202" style="position:absolute;margin-left:73.3pt;margin-top:35.15pt;width:405.9pt;height: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" filled="f" stroked="f">
              <v:textbox inset="0,0,0,0">
                <w:txbxContent>
                  <w:p w14:paraId="60BDBD4C" w14:textId="66723A09" w:rsidR="00C2455A" w:rsidRDefault="00C2455A">
                    <w:pPr>
                      <w:spacing w:line="320" w:lineRule="exact"/>
                      <w:ind w:left="20" w:right="-45"/>
                      <w:rPr>
                        <w:rFonts w:ascii="Arial" w:eastAsia="Arial" w:hAnsi="Arial" w:cs="Arial"/>
                        <w:sz w:val="28"/>
                        <w:szCs w:val="28"/>
                      </w:rPr>
                    </w:pPr>
                    <w:proofErr w:type="gramStart"/>
                    <w:r>
                      <w:rPr>
                        <w:rFonts w:ascii="Arial" w:eastAsia="Arial" w:hAnsi="Arial" w:cs="Arial"/>
                        <w:i/>
                        <w:position w:val="-1"/>
                        <w:sz w:val="28"/>
                        <w:szCs w:val="28"/>
                      </w:rPr>
                      <w:t xml:space="preserve">OOP  </w:t>
                    </w:r>
                    <w:r w:rsidR="00051434">
                      <w:rPr>
                        <w:rFonts w:ascii="Arial" w:eastAsia="Arial" w:hAnsi="Arial" w:cs="Arial"/>
                        <w:i/>
                        <w:position w:val="-1"/>
                        <w:sz w:val="28"/>
                        <w:szCs w:val="28"/>
                      </w:rPr>
                      <w:t>ARBAB</w:t>
                    </w:r>
                    <w:proofErr w:type="gramEnd"/>
                    <w:r w:rsidR="00051434">
                      <w:rPr>
                        <w:rFonts w:ascii="Arial" w:eastAsia="Arial" w:hAnsi="Arial" w:cs="Arial"/>
                        <w:i/>
                        <w:position w:val="-1"/>
                        <w:sz w:val="28"/>
                        <w:szCs w:val="28"/>
                      </w:rPr>
                      <w:t xml:space="preserve"> ALI</w:t>
                    </w:r>
                    <w:r>
                      <w:rPr>
                        <w:rFonts w:ascii="Arial" w:eastAsia="Arial" w:hAnsi="Arial" w:cs="Arial"/>
                        <w:i/>
                        <w:position w:val="-1"/>
                        <w:sz w:val="28"/>
                        <w:szCs w:val="28"/>
                      </w:rPr>
                      <w:t xml:space="preserve">: </w:t>
                    </w:r>
                    <w:r w:rsidR="00051434">
                      <w:rPr>
                        <w:rFonts w:ascii="Arial" w:eastAsia="Arial" w:hAnsi="Arial" w:cs="Arial"/>
                        <w:i/>
                        <w:position w:val="-1"/>
                        <w:sz w:val="28"/>
                        <w:szCs w:val="28"/>
                      </w:rPr>
                      <w:t xml:space="preserve"> </w:t>
                    </w:r>
                    <w:r>
                      <w:rPr>
                        <w:rFonts w:ascii="Arial" w:eastAsia="Arial" w:hAnsi="Arial" w:cs="Arial"/>
                        <w:i/>
                        <w:position w:val="-1"/>
                        <w:sz w:val="28"/>
                        <w:szCs w:val="28"/>
                      </w:rPr>
                      <w:t>documentatio</w:t>
                    </w:r>
                    <w:r w:rsidR="00192E1E">
                      <w:rPr>
                        <w:rFonts w:ascii="Arial" w:eastAsia="Arial" w:hAnsi="Arial" w:cs="Arial"/>
                        <w:i/>
                        <w:position w:val="-1"/>
                        <w:sz w:val="28"/>
                        <w:szCs w:val="28"/>
                      </w:rPr>
                      <w:t>n for task</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3A13CCD1" wp14:editId="24A52F1E">
              <wp:simplePos x="0" y="0"/>
              <wp:positionH relativeFrom="page">
                <wp:posOffset>6486525</wp:posOffset>
              </wp:positionH>
              <wp:positionV relativeFrom="page">
                <wp:posOffset>458470</wp:posOffset>
              </wp:positionV>
              <wp:extent cx="186690" cy="203835"/>
              <wp:effectExtent l="0" t="1270" r="381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B30B8" w14:textId="7C379E30" w:rsidR="00C2455A" w:rsidRDefault="00051434">
                          <w:pPr>
                            <w:spacing w:line="300" w:lineRule="exact"/>
                            <w:ind w:left="40" w:right="-42"/>
                            <w:rPr>
                              <w:rFonts w:ascii="Arial" w:eastAsia="Arial" w:hAnsi="Arial" w:cs="Arial"/>
                              <w:sz w:val="28"/>
                              <w:szCs w:val="28"/>
                            </w:rPr>
                          </w:pPr>
                          <w:r w:rsidRPr="00051434">
                            <w:rPr>
                              <w:b/>
                              <w:bCs/>
                            </w:rPr>
                            <w:t>6</w:t>
                          </w:r>
                          <w:r w:rsidR="00C2455A">
                            <w:rPr>
                              <w:rFonts w:ascii="Arial" w:eastAsia="Arial" w:hAnsi="Arial" w:cs="Arial"/>
                              <w:i/>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3CCD1" id="Text Box 9" o:spid="_x0000_s1035" type="#_x0000_t202" style="position:absolute;margin-left:510.75pt;margin-top:36.1pt;width:14.7pt;height:16.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AfrgIAAK8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" filled="f" stroked="f">
              <v:textbox inset="0,0,0,0">
                <w:txbxContent>
                  <w:p w14:paraId="196B30B8" w14:textId="7C379E30" w:rsidR="00C2455A" w:rsidRDefault="00051434">
                    <w:pPr>
                      <w:spacing w:line="300" w:lineRule="exact"/>
                      <w:ind w:left="40" w:right="-42"/>
                      <w:rPr>
                        <w:rFonts w:ascii="Arial" w:eastAsia="Arial" w:hAnsi="Arial" w:cs="Arial"/>
                        <w:sz w:val="28"/>
                        <w:szCs w:val="28"/>
                      </w:rPr>
                    </w:pPr>
                    <w:r w:rsidRPr="00051434">
                      <w:rPr>
                        <w:b/>
                        <w:bCs/>
                      </w:rPr>
                      <w:t>6</w:t>
                    </w:r>
                    <w:r w:rsidR="00C2455A">
                      <w:rPr>
                        <w:rFonts w:ascii="Arial" w:eastAsia="Arial" w:hAnsi="Arial" w:cs="Arial"/>
                        <w:i/>
                        <w:sz w:val="28"/>
                        <w:szCs w:val="28"/>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F7FC8"/>
    <w:multiLevelType w:val="multilevel"/>
    <w:tmpl w:val="D2B869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E574A0E"/>
    <w:multiLevelType w:val="hybridMultilevel"/>
    <w:tmpl w:val="9604A46E"/>
    <w:lvl w:ilvl="0" w:tplc="AAB436FE">
      <w:numFmt w:val="bullet"/>
      <w:lvlText w:val="•"/>
      <w:lvlJc w:val="left"/>
      <w:pPr>
        <w:ind w:left="836" w:hanging="360"/>
      </w:pPr>
      <w:rPr>
        <w:rFonts w:ascii="Arial" w:eastAsia="Arial" w:hAnsi="Arial" w:cs="Arial" w:hint="default"/>
        <w:spacing w:val="-2"/>
        <w:w w:val="99"/>
        <w:sz w:val="24"/>
        <w:szCs w:val="24"/>
        <w:lang w:val="en-US" w:eastAsia="en-US" w:bidi="en-US"/>
      </w:rPr>
    </w:lvl>
    <w:lvl w:ilvl="1" w:tplc="0CDCB9CC">
      <w:numFmt w:val="bullet"/>
      <w:lvlText w:val="•"/>
      <w:lvlJc w:val="left"/>
      <w:pPr>
        <w:ind w:left="1688" w:hanging="360"/>
      </w:pPr>
      <w:rPr>
        <w:rFonts w:hint="default"/>
        <w:lang w:val="en-US" w:eastAsia="en-US" w:bidi="en-US"/>
      </w:rPr>
    </w:lvl>
    <w:lvl w:ilvl="2" w:tplc="4496980E">
      <w:numFmt w:val="bullet"/>
      <w:lvlText w:val="•"/>
      <w:lvlJc w:val="left"/>
      <w:pPr>
        <w:ind w:left="2537" w:hanging="360"/>
      </w:pPr>
      <w:rPr>
        <w:rFonts w:hint="default"/>
        <w:lang w:val="en-US" w:eastAsia="en-US" w:bidi="en-US"/>
      </w:rPr>
    </w:lvl>
    <w:lvl w:ilvl="3" w:tplc="D4D0E134">
      <w:numFmt w:val="bullet"/>
      <w:lvlText w:val="•"/>
      <w:lvlJc w:val="left"/>
      <w:pPr>
        <w:ind w:left="3385" w:hanging="360"/>
      </w:pPr>
      <w:rPr>
        <w:rFonts w:hint="default"/>
        <w:lang w:val="en-US" w:eastAsia="en-US" w:bidi="en-US"/>
      </w:rPr>
    </w:lvl>
    <w:lvl w:ilvl="4" w:tplc="251E5FD8">
      <w:numFmt w:val="bullet"/>
      <w:lvlText w:val="•"/>
      <w:lvlJc w:val="left"/>
      <w:pPr>
        <w:ind w:left="4234" w:hanging="360"/>
      </w:pPr>
      <w:rPr>
        <w:rFonts w:hint="default"/>
        <w:lang w:val="en-US" w:eastAsia="en-US" w:bidi="en-US"/>
      </w:rPr>
    </w:lvl>
    <w:lvl w:ilvl="5" w:tplc="5E6E24BC">
      <w:numFmt w:val="bullet"/>
      <w:lvlText w:val="•"/>
      <w:lvlJc w:val="left"/>
      <w:pPr>
        <w:ind w:left="5083" w:hanging="360"/>
      </w:pPr>
      <w:rPr>
        <w:rFonts w:hint="default"/>
        <w:lang w:val="en-US" w:eastAsia="en-US" w:bidi="en-US"/>
      </w:rPr>
    </w:lvl>
    <w:lvl w:ilvl="6" w:tplc="C200FC5C">
      <w:numFmt w:val="bullet"/>
      <w:lvlText w:val="•"/>
      <w:lvlJc w:val="left"/>
      <w:pPr>
        <w:ind w:left="5931" w:hanging="360"/>
      </w:pPr>
      <w:rPr>
        <w:rFonts w:hint="default"/>
        <w:lang w:val="en-US" w:eastAsia="en-US" w:bidi="en-US"/>
      </w:rPr>
    </w:lvl>
    <w:lvl w:ilvl="7" w:tplc="DD464FA6">
      <w:numFmt w:val="bullet"/>
      <w:lvlText w:val="•"/>
      <w:lvlJc w:val="left"/>
      <w:pPr>
        <w:ind w:left="6780" w:hanging="360"/>
      </w:pPr>
      <w:rPr>
        <w:rFonts w:hint="default"/>
        <w:lang w:val="en-US" w:eastAsia="en-US" w:bidi="en-US"/>
      </w:rPr>
    </w:lvl>
    <w:lvl w:ilvl="8" w:tplc="2D5EF1FA">
      <w:numFmt w:val="bullet"/>
      <w:lvlText w:val="•"/>
      <w:lvlJc w:val="left"/>
      <w:pPr>
        <w:ind w:left="7629"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F94"/>
    <w:rsid w:val="00041260"/>
    <w:rsid w:val="00051434"/>
    <w:rsid w:val="00105106"/>
    <w:rsid w:val="00120388"/>
    <w:rsid w:val="001451C9"/>
    <w:rsid w:val="00150F94"/>
    <w:rsid w:val="00192E1E"/>
    <w:rsid w:val="00256215"/>
    <w:rsid w:val="002C2668"/>
    <w:rsid w:val="003109CB"/>
    <w:rsid w:val="00315E19"/>
    <w:rsid w:val="00347916"/>
    <w:rsid w:val="00356400"/>
    <w:rsid w:val="00394F12"/>
    <w:rsid w:val="0041162D"/>
    <w:rsid w:val="004941F5"/>
    <w:rsid w:val="004A1542"/>
    <w:rsid w:val="004C5AE0"/>
    <w:rsid w:val="005065E3"/>
    <w:rsid w:val="0051237E"/>
    <w:rsid w:val="00527D96"/>
    <w:rsid w:val="005A38C4"/>
    <w:rsid w:val="005C19E7"/>
    <w:rsid w:val="00630F35"/>
    <w:rsid w:val="006541CE"/>
    <w:rsid w:val="006A3945"/>
    <w:rsid w:val="006B7D39"/>
    <w:rsid w:val="006D7BD4"/>
    <w:rsid w:val="0076025E"/>
    <w:rsid w:val="007B486B"/>
    <w:rsid w:val="008070DA"/>
    <w:rsid w:val="008972EC"/>
    <w:rsid w:val="008A4AAD"/>
    <w:rsid w:val="008E4BEE"/>
    <w:rsid w:val="0094263C"/>
    <w:rsid w:val="009941A2"/>
    <w:rsid w:val="00A013FC"/>
    <w:rsid w:val="00A17875"/>
    <w:rsid w:val="00AC2B66"/>
    <w:rsid w:val="00B267DB"/>
    <w:rsid w:val="00B46B2A"/>
    <w:rsid w:val="00BA16F5"/>
    <w:rsid w:val="00BB388D"/>
    <w:rsid w:val="00C2455A"/>
    <w:rsid w:val="00CA1F90"/>
    <w:rsid w:val="00D961F7"/>
    <w:rsid w:val="00E61ED9"/>
    <w:rsid w:val="00E844EA"/>
    <w:rsid w:val="00EB3736"/>
    <w:rsid w:val="00EE0201"/>
    <w:rsid w:val="00F61B4A"/>
    <w:rsid w:val="00F91932"/>
    <w:rsid w:val="00F91E4E"/>
    <w:rsid w:val="00FE7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672B3"/>
  <w15:docId w15:val="{ECA024CB-93BB-44FE-8618-F9EB6F6C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
    <w:name w:val="Body Text"/>
    <w:basedOn w:val="Normal"/>
    <w:link w:val="BodyTextChar"/>
    <w:uiPriority w:val="1"/>
    <w:qFormat/>
    <w:rsid w:val="006D7BD4"/>
    <w:pPr>
      <w:widowControl w:val="0"/>
      <w:autoSpaceDE w:val="0"/>
      <w:autoSpaceDN w:val="0"/>
    </w:pPr>
    <w:rPr>
      <w:sz w:val="24"/>
      <w:szCs w:val="24"/>
      <w:lang w:bidi="en-US"/>
    </w:rPr>
  </w:style>
  <w:style w:type="character" w:customStyle="1" w:styleId="BodyTextChar">
    <w:name w:val="Body Text Char"/>
    <w:basedOn w:val="DefaultParagraphFont"/>
    <w:link w:val="BodyText"/>
    <w:uiPriority w:val="1"/>
    <w:rsid w:val="006D7BD4"/>
    <w:rPr>
      <w:sz w:val="24"/>
      <w:szCs w:val="24"/>
      <w:lang w:bidi="en-US"/>
    </w:rPr>
  </w:style>
  <w:style w:type="paragraph" w:customStyle="1" w:styleId="TableParagraph">
    <w:name w:val="Table Paragraph"/>
    <w:basedOn w:val="Normal"/>
    <w:uiPriority w:val="1"/>
    <w:qFormat/>
    <w:rsid w:val="006D7BD4"/>
    <w:pPr>
      <w:widowControl w:val="0"/>
      <w:autoSpaceDE w:val="0"/>
      <w:autoSpaceDN w:val="0"/>
      <w:spacing w:before="59"/>
      <w:ind w:left="110"/>
    </w:pPr>
    <w:rPr>
      <w:sz w:val="22"/>
      <w:szCs w:val="22"/>
      <w:lang w:bidi="en-US"/>
    </w:rPr>
  </w:style>
  <w:style w:type="character" w:styleId="Hyperlink">
    <w:name w:val="Hyperlink"/>
    <w:basedOn w:val="DefaultParagraphFont"/>
    <w:uiPriority w:val="99"/>
    <w:unhideWhenUsed/>
    <w:rsid w:val="006D7BD4"/>
    <w:rPr>
      <w:color w:val="0000FF" w:themeColor="hyperlink"/>
      <w:u w:val="single"/>
    </w:rPr>
  </w:style>
  <w:style w:type="paragraph" w:styleId="Header">
    <w:name w:val="header"/>
    <w:basedOn w:val="Normal"/>
    <w:link w:val="HeaderChar"/>
    <w:uiPriority w:val="99"/>
    <w:unhideWhenUsed/>
    <w:rsid w:val="00BA16F5"/>
    <w:pPr>
      <w:tabs>
        <w:tab w:val="center" w:pos="4680"/>
        <w:tab w:val="right" w:pos="9360"/>
      </w:tabs>
    </w:pPr>
  </w:style>
  <w:style w:type="character" w:customStyle="1" w:styleId="HeaderChar">
    <w:name w:val="Header Char"/>
    <w:basedOn w:val="DefaultParagraphFont"/>
    <w:link w:val="Header"/>
    <w:uiPriority w:val="99"/>
    <w:rsid w:val="00BA16F5"/>
  </w:style>
  <w:style w:type="paragraph" w:styleId="Footer">
    <w:name w:val="footer"/>
    <w:basedOn w:val="Normal"/>
    <w:link w:val="FooterChar"/>
    <w:uiPriority w:val="99"/>
    <w:unhideWhenUsed/>
    <w:rsid w:val="00BA16F5"/>
    <w:pPr>
      <w:tabs>
        <w:tab w:val="center" w:pos="4680"/>
        <w:tab w:val="right" w:pos="9360"/>
      </w:tabs>
    </w:pPr>
  </w:style>
  <w:style w:type="character" w:customStyle="1" w:styleId="FooterChar">
    <w:name w:val="Footer Char"/>
    <w:basedOn w:val="DefaultParagraphFont"/>
    <w:link w:val="Footer"/>
    <w:uiPriority w:val="99"/>
    <w:rsid w:val="00BA16F5"/>
  </w:style>
  <w:style w:type="paragraph" w:styleId="BalloonText">
    <w:name w:val="Balloon Text"/>
    <w:basedOn w:val="Normal"/>
    <w:link w:val="BalloonTextChar"/>
    <w:uiPriority w:val="99"/>
    <w:semiHidden/>
    <w:unhideWhenUsed/>
    <w:rsid w:val="008972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2EC"/>
    <w:rPr>
      <w:rFonts w:ascii="Segoe UI" w:hAnsi="Segoe UI" w:cs="Segoe UI"/>
      <w:sz w:val="18"/>
      <w:szCs w:val="18"/>
    </w:rPr>
  </w:style>
  <w:style w:type="table" w:styleId="TableGrid">
    <w:name w:val="Table Grid"/>
    <w:basedOn w:val="TableNormal"/>
    <w:uiPriority w:val="59"/>
    <w:rsid w:val="00B26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804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5</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arbab </cp:lastModifiedBy>
  <cp:revision>29</cp:revision>
  <dcterms:created xsi:type="dcterms:W3CDTF">2019-04-28T18:10:00Z</dcterms:created>
  <dcterms:modified xsi:type="dcterms:W3CDTF">2020-10-17T09:56:00Z</dcterms:modified>
</cp:coreProperties>
</file>